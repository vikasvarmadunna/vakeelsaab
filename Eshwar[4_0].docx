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107E" w:rsidRPr="008078F8" w:rsidRDefault="001170F8">
      <w:pPr>
        <w:spacing w:after="0"/>
        <w:rPr>
          <w:rFonts w:asciiTheme="majorHAnsi" w:hAnsiTheme="majorHAnsi"/>
          <w:sz w:val="24"/>
          <w:szCs w:val="24"/>
        </w:rPr>
      </w:pPr>
      <w:bookmarkStart w:id="0" w:name="_GoBack"/>
      <w:bookmarkEnd w:id="0"/>
      <w:r w:rsidRPr="008078F8">
        <w:rPr>
          <w:rFonts w:asciiTheme="majorHAnsi" w:hAnsiTheme="majorHAnsi"/>
          <w:b/>
          <w:sz w:val="24"/>
          <w:szCs w:val="24"/>
        </w:rPr>
        <w:t>ESHWAR</w:t>
      </w:r>
    </w:p>
    <w:p w:rsidR="004A107E" w:rsidRPr="008078F8" w:rsidRDefault="00B94014">
      <w:pPr>
        <w:spacing w:after="0"/>
        <w:rPr>
          <w:rFonts w:asciiTheme="majorHAnsi" w:hAnsiTheme="majorHAnsi"/>
          <w:sz w:val="24"/>
          <w:szCs w:val="24"/>
        </w:rPr>
      </w:pPr>
      <w:r w:rsidRPr="008078F8">
        <w:rPr>
          <w:rFonts w:asciiTheme="majorHAnsi" w:hAnsiTheme="majorHAnsi"/>
          <w:sz w:val="24"/>
          <w:szCs w:val="24"/>
        </w:rPr>
        <w:t>Email:</w:t>
      </w:r>
      <w:r w:rsidR="001170F8" w:rsidRPr="008078F8">
        <w:rPr>
          <w:rStyle w:val="gbps2"/>
          <w:rFonts w:asciiTheme="majorHAnsi" w:hAnsiTheme="majorHAnsi"/>
          <w:sz w:val="24"/>
          <w:szCs w:val="24"/>
        </w:rPr>
        <w:t>eshwarfeb13@gmail.com</w:t>
      </w:r>
    </w:p>
    <w:p w:rsidR="004A107E" w:rsidRPr="008078F8" w:rsidRDefault="00B94014">
      <w:pPr>
        <w:spacing w:after="0"/>
        <w:rPr>
          <w:rFonts w:asciiTheme="majorHAnsi" w:hAnsiTheme="majorHAnsi"/>
          <w:sz w:val="24"/>
          <w:szCs w:val="24"/>
        </w:rPr>
      </w:pPr>
      <w:r w:rsidRPr="008078F8">
        <w:rPr>
          <w:rFonts w:asciiTheme="majorHAnsi" w:hAnsiTheme="majorHAnsi"/>
          <w:sz w:val="24"/>
          <w:szCs w:val="24"/>
        </w:rPr>
        <w:t>Mobile NO: 91-</w:t>
      </w:r>
      <w:r w:rsidR="001170F8" w:rsidRPr="008078F8">
        <w:rPr>
          <w:rFonts w:asciiTheme="majorHAnsi" w:hAnsiTheme="majorHAnsi"/>
          <w:sz w:val="24"/>
          <w:szCs w:val="24"/>
        </w:rPr>
        <w:t>9036150798</w:t>
      </w:r>
    </w:p>
    <w:p w:rsidR="004A107E" w:rsidRPr="008078F8" w:rsidRDefault="009733BB">
      <w:pPr>
        <w:spacing w:after="0"/>
        <w:rPr>
          <w:rFonts w:asciiTheme="majorHAnsi" w:hAnsiTheme="majorHAnsi"/>
          <w:sz w:val="24"/>
          <w:szCs w:val="24"/>
        </w:rPr>
      </w:pPr>
      <w:r>
        <w:rPr>
          <w:rFonts w:asciiTheme="majorHAnsi" w:hAnsiTheme="majorHAnsi"/>
          <w:noProof/>
          <w:sz w:val="24"/>
          <w:szCs w:val="24"/>
          <w:lang w:val="en-IN" w:eastAsia="en-IN"/>
        </w:rPr>
        <mc:AlternateContent>
          <mc:Choice Requires="wps">
            <w:drawing>
              <wp:inline distT="0" distB="0" distL="0" distR="0">
                <wp:extent cx="25676225" cy="24130"/>
                <wp:effectExtent l="0" t="4445" r="3175"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6225" cy="2413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6DDE4223" id="Rectangle 2" o:spid="_x0000_s1026" style="width:2021.75pt;height:1.9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" fillcolor="black" stroked="f" strokecolor="#3465a4">
                <v:stroke joinstyle="round"/>
                <w10:anchorlock/>
              </v:rect>
            </w:pict>
          </mc:Fallback>
        </mc:AlternateContent>
      </w:r>
    </w:p>
    <w:p w:rsidR="004A107E" w:rsidRPr="008078F8" w:rsidRDefault="00B94014">
      <w:pPr>
        <w:shd w:val="clear" w:color="auto" w:fill="C0C0C0"/>
        <w:autoSpaceDE w:val="0"/>
        <w:spacing w:line="240" w:lineRule="auto"/>
        <w:jc w:val="both"/>
        <w:rPr>
          <w:rFonts w:asciiTheme="majorHAnsi" w:hAnsiTheme="majorHAnsi" w:cs="Calibri"/>
          <w:color w:val="000000"/>
          <w:sz w:val="24"/>
          <w:szCs w:val="24"/>
        </w:rPr>
      </w:pPr>
      <w:r w:rsidRPr="008078F8">
        <w:rPr>
          <w:rFonts w:asciiTheme="majorHAnsi" w:hAnsiTheme="majorHAnsi"/>
          <w:b/>
          <w:color w:val="000000"/>
          <w:sz w:val="24"/>
          <w:szCs w:val="24"/>
        </w:rPr>
        <w:t>PROFESSIONAL SUMMARY</w:t>
      </w:r>
    </w:p>
    <w:p w:rsidR="007B3AAC" w:rsidRPr="008078F8" w:rsidRDefault="007B3AAC"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Deep knowledge of CI (Continuous Integration) and CD (Continuous Deployment) methodologies with Jenkins.</w:t>
      </w:r>
    </w:p>
    <w:p w:rsidR="007B3AAC" w:rsidRPr="008078F8" w:rsidRDefault="007B3AAC"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Build Management – Experience i</w:t>
      </w:r>
      <w:r w:rsidR="00BF5111" w:rsidRPr="008078F8">
        <w:rPr>
          <w:rFonts w:asciiTheme="majorHAnsi" w:hAnsiTheme="majorHAnsi"/>
        </w:rPr>
        <w:t>n tools such as Jenkins, Maven and Nexus</w:t>
      </w:r>
      <w:r w:rsidRPr="008078F8">
        <w:rPr>
          <w:rFonts w:asciiTheme="majorHAnsi" w:hAnsiTheme="majorHAnsi"/>
        </w:rPr>
        <w:t xml:space="preserve"> for build management.</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Hands on experience with Configuration Management Tools such as Chef and Ansible.</w:t>
      </w:r>
    </w:p>
    <w:p w:rsidR="007B3AAC"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Hands on experience with SCM tools like</w:t>
      </w:r>
      <w:r w:rsidR="00E84E4B">
        <w:rPr>
          <w:rFonts w:asciiTheme="majorHAnsi" w:hAnsiTheme="majorHAnsi"/>
        </w:rPr>
        <w:t xml:space="preserve"> SVN,</w:t>
      </w:r>
      <w:r w:rsidR="00AB3D38">
        <w:rPr>
          <w:rFonts w:asciiTheme="majorHAnsi" w:hAnsiTheme="majorHAnsi"/>
        </w:rPr>
        <w:t xml:space="preserve"> </w:t>
      </w:r>
      <w:r w:rsidR="00E84E4B">
        <w:rPr>
          <w:rFonts w:asciiTheme="majorHAnsi" w:hAnsiTheme="majorHAnsi"/>
        </w:rPr>
        <w:t>G</w:t>
      </w:r>
      <w:r w:rsidRPr="008078F8">
        <w:rPr>
          <w:rFonts w:asciiTheme="majorHAnsi" w:hAnsiTheme="majorHAnsi"/>
        </w:rPr>
        <w:t>it for branching, tagging and version management.</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Hands on experience with code coverage tools like sonarqube.</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Hand</w:t>
      </w:r>
      <w:r w:rsidR="0089715F" w:rsidRPr="008078F8">
        <w:rPr>
          <w:rFonts w:asciiTheme="majorHAnsi" w:hAnsiTheme="majorHAnsi"/>
        </w:rPr>
        <w:t>s on experience with shell scripting.</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Hands experience on Amazon EC2 cloud deployments using</w:t>
      </w:r>
      <w:r w:rsidR="00CD2729" w:rsidRPr="008078F8">
        <w:rPr>
          <w:rFonts w:asciiTheme="majorHAnsi" w:hAnsiTheme="majorHAnsi"/>
        </w:rPr>
        <w:t xml:space="preserve"> DevOps tools like Jenkins, chef and </w:t>
      </w:r>
      <w:r w:rsidR="0089715F" w:rsidRPr="008078F8">
        <w:rPr>
          <w:rFonts w:asciiTheme="majorHAnsi" w:hAnsiTheme="majorHAnsi"/>
        </w:rPr>
        <w:t>Ansible</w:t>
      </w:r>
      <w:r w:rsidRPr="008078F8">
        <w:rPr>
          <w:rFonts w:asciiTheme="majorHAnsi" w:hAnsiTheme="majorHAnsi"/>
        </w:rPr>
        <w:t>.</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 xml:space="preserve">Extensive Experience in </w:t>
      </w:r>
      <w:r w:rsidR="0089715F" w:rsidRPr="008078F8">
        <w:rPr>
          <w:rFonts w:asciiTheme="majorHAnsi" w:hAnsiTheme="majorHAnsi"/>
        </w:rPr>
        <w:t>J</w:t>
      </w:r>
      <w:r w:rsidRPr="008078F8">
        <w:rPr>
          <w:rFonts w:asciiTheme="majorHAnsi" w:hAnsiTheme="majorHAnsi"/>
        </w:rPr>
        <w:t>e</w:t>
      </w:r>
      <w:r w:rsidR="0089715F" w:rsidRPr="008078F8">
        <w:rPr>
          <w:rFonts w:asciiTheme="majorHAnsi" w:hAnsiTheme="majorHAnsi"/>
        </w:rPr>
        <w:t>n</w:t>
      </w:r>
      <w:r w:rsidRPr="008078F8">
        <w:rPr>
          <w:rFonts w:asciiTheme="majorHAnsi" w:hAnsiTheme="majorHAnsi"/>
        </w:rPr>
        <w:t xml:space="preserve">kins master-slave for multi machine builds. </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 xml:space="preserve">Hands on experience in delivering container based deployments using Docker </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 xml:space="preserve">Having knowledge on setting up and managing </w:t>
      </w:r>
      <w:r w:rsidRPr="008078F8">
        <w:rPr>
          <w:rFonts w:asciiTheme="majorHAnsi" w:hAnsiTheme="majorHAnsi"/>
          <w:bCs/>
        </w:rPr>
        <w:t>Docker private repository</w:t>
      </w:r>
      <w:r w:rsidRPr="008078F8">
        <w:rPr>
          <w:rFonts w:asciiTheme="majorHAnsi" w:hAnsiTheme="majorHAnsi"/>
          <w:b/>
          <w:bCs/>
        </w:rPr>
        <w:t xml:space="preserve">. </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Having experience in creating custom Docker Images using Docker</w:t>
      </w:r>
      <w:r w:rsidR="0089715F" w:rsidRPr="008078F8">
        <w:rPr>
          <w:rFonts w:asciiTheme="majorHAnsi" w:hAnsiTheme="majorHAnsi"/>
        </w:rPr>
        <w:t xml:space="preserve"> </w:t>
      </w:r>
      <w:r w:rsidRPr="008078F8">
        <w:rPr>
          <w:rFonts w:asciiTheme="majorHAnsi" w:hAnsiTheme="majorHAnsi"/>
        </w:rPr>
        <w:t>file</w:t>
      </w:r>
      <w:r w:rsidR="0089715F" w:rsidRPr="008078F8">
        <w:rPr>
          <w:rFonts w:asciiTheme="majorHAnsi" w:hAnsiTheme="majorHAnsi"/>
        </w:rPr>
        <w:t>.</w:t>
      </w:r>
      <w:r w:rsidRPr="008078F8">
        <w:rPr>
          <w:rFonts w:asciiTheme="majorHAnsi" w:hAnsiTheme="majorHAnsi"/>
        </w:rPr>
        <w:t xml:space="preserve"> </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Having knowledge on Docker Networking</w:t>
      </w:r>
      <w:r w:rsidR="0089715F" w:rsidRPr="008078F8">
        <w:rPr>
          <w:rFonts w:asciiTheme="majorHAnsi" w:hAnsiTheme="majorHAnsi"/>
        </w:rPr>
        <w:t>.</w:t>
      </w:r>
      <w:r w:rsidRPr="008078F8">
        <w:rPr>
          <w:rFonts w:asciiTheme="majorHAnsi" w:hAnsiTheme="majorHAnsi"/>
        </w:rPr>
        <w:t xml:space="preserve"> </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Having knowledge on Docker Clustering using Swarm</w:t>
      </w:r>
      <w:r w:rsidR="0089715F" w:rsidRPr="008078F8">
        <w:rPr>
          <w:rFonts w:asciiTheme="majorHAnsi" w:hAnsiTheme="majorHAnsi"/>
        </w:rPr>
        <w:t>.</w:t>
      </w:r>
      <w:r w:rsidRPr="008078F8">
        <w:rPr>
          <w:rFonts w:asciiTheme="majorHAnsi" w:hAnsiTheme="majorHAnsi"/>
        </w:rPr>
        <w:t xml:space="preserve"> </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Hands on experience in AWS Cloud Services</w:t>
      </w:r>
      <w:r w:rsidR="008078F8">
        <w:rPr>
          <w:rFonts w:asciiTheme="majorHAnsi" w:hAnsiTheme="majorHAnsi"/>
        </w:rPr>
        <w:t xml:space="preserve"> like EC2, S3, IAM, EBS, VPC, Cloud</w:t>
      </w:r>
      <w:r w:rsidR="00A20820">
        <w:rPr>
          <w:rFonts w:asciiTheme="majorHAnsi" w:hAnsiTheme="majorHAnsi"/>
        </w:rPr>
        <w:t xml:space="preserve"> </w:t>
      </w:r>
      <w:r w:rsidR="008078F8">
        <w:rPr>
          <w:rFonts w:asciiTheme="majorHAnsi" w:hAnsiTheme="majorHAnsi"/>
        </w:rPr>
        <w:t>watch.</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Extensive working knowledge on design and implementation of VPN</w:t>
      </w:r>
      <w:r w:rsidR="0089715F" w:rsidRPr="008078F8">
        <w:rPr>
          <w:rFonts w:asciiTheme="majorHAnsi" w:hAnsiTheme="majorHAnsi"/>
        </w:rPr>
        <w:t>.</w:t>
      </w:r>
      <w:r w:rsidRPr="008078F8">
        <w:rPr>
          <w:rFonts w:asciiTheme="majorHAnsi" w:hAnsiTheme="majorHAnsi"/>
        </w:rPr>
        <w:t xml:space="preserve"> </w:t>
      </w:r>
    </w:p>
    <w:p w:rsidR="007E5D5A" w:rsidRPr="008078F8"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Extensive working knowledge on IAM for Identity on Access Management for AWS using Multifactor authentication</w:t>
      </w:r>
      <w:r w:rsidR="0089715F" w:rsidRPr="008078F8">
        <w:rPr>
          <w:rFonts w:asciiTheme="majorHAnsi" w:hAnsiTheme="majorHAnsi"/>
        </w:rPr>
        <w:t>.</w:t>
      </w:r>
      <w:r w:rsidRPr="008078F8">
        <w:rPr>
          <w:rFonts w:asciiTheme="majorHAnsi" w:hAnsiTheme="majorHAnsi"/>
        </w:rPr>
        <w:t xml:space="preserve"> </w:t>
      </w:r>
    </w:p>
    <w:p w:rsidR="007E5D5A" w:rsidRDefault="007E5D5A" w:rsidP="00452AA8">
      <w:pPr>
        <w:pStyle w:val="Default"/>
        <w:numPr>
          <w:ilvl w:val="0"/>
          <w:numId w:val="13"/>
        </w:numPr>
        <w:spacing w:after="51" w:line="360" w:lineRule="auto"/>
        <w:ind w:left="714" w:hanging="357"/>
        <w:jc w:val="both"/>
        <w:rPr>
          <w:rFonts w:asciiTheme="majorHAnsi" w:hAnsiTheme="majorHAnsi"/>
        </w:rPr>
      </w:pPr>
      <w:r w:rsidRPr="008078F8">
        <w:rPr>
          <w:rFonts w:asciiTheme="majorHAnsi" w:hAnsiTheme="majorHAnsi"/>
        </w:rPr>
        <w:t xml:space="preserve">Hands on knowledge in creation of </w:t>
      </w:r>
      <w:r w:rsidR="00B52206" w:rsidRPr="008078F8">
        <w:rPr>
          <w:rFonts w:asciiTheme="majorHAnsi" w:hAnsiTheme="majorHAnsi"/>
        </w:rPr>
        <w:t>Roles,</w:t>
      </w:r>
      <w:r w:rsidR="0089715F" w:rsidRPr="008078F8">
        <w:rPr>
          <w:rFonts w:asciiTheme="majorHAnsi" w:hAnsiTheme="majorHAnsi"/>
        </w:rPr>
        <w:t xml:space="preserve"> Profiles and users in IAM.</w:t>
      </w:r>
      <w:r w:rsidR="008078F8">
        <w:rPr>
          <w:rFonts w:asciiTheme="majorHAnsi" w:hAnsiTheme="majorHAnsi"/>
        </w:rPr>
        <w:t xml:space="preserve"> </w:t>
      </w:r>
    </w:p>
    <w:p w:rsidR="00DF061F" w:rsidRPr="008078F8" w:rsidRDefault="00DF061F" w:rsidP="00DF061F">
      <w:pPr>
        <w:pStyle w:val="Default"/>
        <w:spacing w:after="51" w:line="360" w:lineRule="auto"/>
        <w:ind w:left="714"/>
        <w:jc w:val="both"/>
        <w:rPr>
          <w:rFonts w:asciiTheme="majorHAnsi" w:hAnsiTheme="majorHAnsi"/>
        </w:rPr>
      </w:pPr>
    </w:p>
    <w:p w:rsidR="004A107E" w:rsidRPr="008078F8" w:rsidRDefault="00B94014">
      <w:pPr>
        <w:shd w:val="clear" w:color="auto" w:fill="C0C0C0"/>
        <w:autoSpaceDE w:val="0"/>
        <w:spacing w:line="240" w:lineRule="auto"/>
        <w:jc w:val="both"/>
        <w:rPr>
          <w:rFonts w:asciiTheme="majorHAnsi" w:hAnsiTheme="majorHAnsi"/>
          <w:sz w:val="24"/>
          <w:szCs w:val="24"/>
        </w:rPr>
      </w:pPr>
      <w:r w:rsidRPr="008078F8">
        <w:rPr>
          <w:rFonts w:asciiTheme="majorHAnsi" w:hAnsiTheme="majorHAnsi"/>
          <w:b/>
          <w:color w:val="000000"/>
          <w:sz w:val="24"/>
          <w:szCs w:val="24"/>
        </w:rPr>
        <w:t>PROFESSIONAL EXPERIENCE</w:t>
      </w:r>
    </w:p>
    <w:p w:rsidR="004A107E" w:rsidRPr="00D42C21" w:rsidRDefault="00B94014" w:rsidP="00D42C21">
      <w:pPr>
        <w:spacing w:after="0" w:line="240" w:lineRule="auto"/>
        <w:rPr>
          <w:rFonts w:asciiTheme="majorHAnsi" w:hAnsiTheme="majorHAnsi"/>
          <w:b/>
          <w:bCs/>
          <w:sz w:val="24"/>
          <w:szCs w:val="24"/>
        </w:rPr>
      </w:pPr>
      <w:r w:rsidRPr="008078F8">
        <w:rPr>
          <w:rFonts w:asciiTheme="majorHAnsi" w:hAnsiTheme="majorHAnsi"/>
          <w:sz w:val="24"/>
          <w:szCs w:val="24"/>
        </w:rPr>
        <w:t>Currently</w:t>
      </w:r>
      <w:r w:rsidR="00D42C21">
        <w:rPr>
          <w:rFonts w:asciiTheme="majorHAnsi" w:hAnsiTheme="majorHAnsi"/>
          <w:sz w:val="24"/>
          <w:szCs w:val="24"/>
        </w:rPr>
        <w:t xml:space="preserve"> </w:t>
      </w:r>
      <w:r w:rsidR="00952267">
        <w:rPr>
          <w:rFonts w:asciiTheme="majorHAnsi" w:hAnsiTheme="majorHAnsi"/>
          <w:sz w:val="24"/>
          <w:szCs w:val="24"/>
        </w:rPr>
        <w:t xml:space="preserve"> </w:t>
      </w:r>
      <w:r w:rsidR="00731EC2">
        <w:rPr>
          <w:rFonts w:asciiTheme="majorHAnsi" w:hAnsiTheme="majorHAnsi"/>
          <w:sz w:val="24"/>
          <w:szCs w:val="24"/>
        </w:rPr>
        <w:t xml:space="preserve"> </w:t>
      </w:r>
      <w:r w:rsidRPr="008078F8">
        <w:rPr>
          <w:rFonts w:asciiTheme="majorHAnsi" w:hAnsiTheme="majorHAnsi"/>
          <w:sz w:val="24"/>
          <w:szCs w:val="24"/>
        </w:rPr>
        <w:t xml:space="preserve">working as a </w:t>
      </w:r>
      <w:r w:rsidR="00F05255" w:rsidRPr="008078F8">
        <w:rPr>
          <w:rFonts w:asciiTheme="majorHAnsi" w:hAnsiTheme="majorHAnsi"/>
          <w:sz w:val="24"/>
          <w:szCs w:val="24"/>
        </w:rPr>
        <w:t>DevOps</w:t>
      </w:r>
      <w:r w:rsidRPr="008078F8">
        <w:rPr>
          <w:rFonts w:asciiTheme="majorHAnsi" w:hAnsiTheme="majorHAnsi"/>
          <w:sz w:val="24"/>
          <w:szCs w:val="24"/>
        </w:rPr>
        <w:t xml:space="preserve"> Engineer in</w:t>
      </w:r>
      <w:r w:rsidRPr="008078F8">
        <w:rPr>
          <w:rFonts w:asciiTheme="majorHAnsi" w:hAnsiTheme="majorHAnsi"/>
          <w:b/>
          <w:color w:val="000000"/>
          <w:sz w:val="24"/>
          <w:szCs w:val="24"/>
        </w:rPr>
        <w:t xml:space="preserve"> </w:t>
      </w:r>
      <w:r w:rsidR="004964C3">
        <w:rPr>
          <w:rFonts w:asciiTheme="majorHAnsi" w:hAnsiTheme="majorHAnsi"/>
          <w:b/>
          <w:bCs/>
          <w:sz w:val="24"/>
          <w:szCs w:val="24"/>
        </w:rPr>
        <w:t>Dell International Services</w:t>
      </w:r>
      <w:r w:rsidR="007B3AAC" w:rsidRPr="008078F8">
        <w:rPr>
          <w:rFonts w:asciiTheme="majorHAnsi" w:hAnsiTheme="majorHAnsi"/>
          <w:b/>
          <w:bCs/>
          <w:sz w:val="24"/>
          <w:szCs w:val="24"/>
        </w:rPr>
        <w:t xml:space="preserve"> </w:t>
      </w:r>
      <w:r w:rsidR="00F05255" w:rsidRPr="008078F8">
        <w:rPr>
          <w:rFonts w:asciiTheme="majorHAnsi" w:hAnsiTheme="majorHAnsi"/>
          <w:sz w:val="24"/>
          <w:szCs w:val="24"/>
        </w:rPr>
        <w:t xml:space="preserve">from March 2016 </w:t>
      </w:r>
      <w:r w:rsidRPr="008078F8">
        <w:rPr>
          <w:rFonts w:asciiTheme="majorHAnsi" w:hAnsiTheme="majorHAnsi"/>
          <w:sz w:val="24"/>
          <w:szCs w:val="24"/>
        </w:rPr>
        <w:t>to till date.</w:t>
      </w:r>
    </w:p>
    <w:p w:rsidR="00F05255" w:rsidRPr="008078F8" w:rsidRDefault="00F05255" w:rsidP="00452AA8">
      <w:pPr>
        <w:jc w:val="both"/>
        <w:rPr>
          <w:rFonts w:asciiTheme="majorHAnsi" w:hAnsiTheme="majorHAnsi"/>
          <w:sz w:val="24"/>
          <w:szCs w:val="24"/>
        </w:rPr>
      </w:pPr>
      <w:r w:rsidRPr="008078F8">
        <w:rPr>
          <w:rFonts w:asciiTheme="majorHAnsi" w:hAnsiTheme="majorHAnsi"/>
          <w:sz w:val="24"/>
          <w:szCs w:val="24"/>
        </w:rPr>
        <w:t xml:space="preserve">Worked as Build and Release Engineer in </w:t>
      </w:r>
      <w:r w:rsidRPr="008078F8">
        <w:rPr>
          <w:rFonts w:asciiTheme="majorHAnsi" w:hAnsiTheme="majorHAnsi"/>
          <w:b/>
          <w:sz w:val="24"/>
          <w:szCs w:val="24"/>
        </w:rPr>
        <w:t>IMS Health</w:t>
      </w:r>
      <w:r w:rsidRPr="008078F8">
        <w:rPr>
          <w:rFonts w:asciiTheme="majorHAnsi" w:hAnsiTheme="majorHAnsi"/>
          <w:sz w:val="24"/>
          <w:szCs w:val="24"/>
        </w:rPr>
        <w:t xml:space="preserve"> from June 2013 to Feb 2016 </w:t>
      </w:r>
    </w:p>
    <w:p w:rsidR="004A107E" w:rsidRPr="008078F8" w:rsidRDefault="00B94014">
      <w:pPr>
        <w:shd w:val="clear" w:color="auto" w:fill="C0C0C0"/>
        <w:autoSpaceDE w:val="0"/>
        <w:spacing w:line="240" w:lineRule="auto"/>
        <w:jc w:val="both"/>
        <w:rPr>
          <w:rFonts w:asciiTheme="majorHAnsi" w:eastAsia="MingLiU" w:hAnsiTheme="majorHAnsi"/>
          <w:b/>
          <w:bCs/>
          <w:sz w:val="24"/>
          <w:szCs w:val="24"/>
        </w:rPr>
      </w:pPr>
      <w:r w:rsidRPr="008078F8">
        <w:rPr>
          <w:rFonts w:asciiTheme="majorHAnsi" w:hAnsiTheme="majorHAnsi"/>
          <w:b/>
          <w:color w:val="000000"/>
          <w:sz w:val="24"/>
          <w:szCs w:val="24"/>
        </w:rPr>
        <w:t>EDUCATION SUMMARY</w:t>
      </w:r>
    </w:p>
    <w:p w:rsidR="004A107E" w:rsidRPr="008078F8" w:rsidRDefault="00F05255" w:rsidP="00B52206">
      <w:pPr>
        <w:pStyle w:val="ListParagraph"/>
        <w:numPr>
          <w:ilvl w:val="0"/>
          <w:numId w:val="15"/>
        </w:numPr>
        <w:spacing w:line="360" w:lineRule="auto"/>
        <w:ind w:left="714" w:hanging="357"/>
        <w:rPr>
          <w:rFonts w:asciiTheme="majorHAnsi" w:eastAsia="MingLiU" w:hAnsiTheme="majorHAnsi"/>
          <w:bCs/>
        </w:rPr>
      </w:pPr>
      <w:r w:rsidRPr="008078F8">
        <w:rPr>
          <w:rFonts w:asciiTheme="majorHAnsi" w:eastAsia="MingLiU" w:hAnsiTheme="majorHAnsi"/>
          <w:b/>
          <w:bCs/>
        </w:rPr>
        <w:t xml:space="preserve">MCA </w:t>
      </w:r>
      <w:r w:rsidR="006F3538" w:rsidRPr="008078F8">
        <w:rPr>
          <w:rFonts w:asciiTheme="majorHAnsi" w:eastAsia="MingLiU" w:hAnsiTheme="majorHAnsi"/>
          <w:b/>
          <w:bCs/>
        </w:rPr>
        <w:t>(</w:t>
      </w:r>
      <w:r w:rsidR="006F3538" w:rsidRPr="008078F8">
        <w:rPr>
          <w:rFonts w:asciiTheme="majorHAnsi" w:eastAsia="MingLiU" w:hAnsiTheme="majorHAnsi"/>
          <w:bCs/>
        </w:rPr>
        <w:t>Master of Computer Applications</w:t>
      </w:r>
      <w:r w:rsidR="006F3538" w:rsidRPr="008078F8">
        <w:rPr>
          <w:rFonts w:asciiTheme="majorHAnsi" w:eastAsia="MingLiU" w:hAnsiTheme="majorHAnsi"/>
          <w:b/>
          <w:bCs/>
        </w:rPr>
        <w:t xml:space="preserve">) </w:t>
      </w:r>
      <w:r w:rsidRPr="008078F8">
        <w:rPr>
          <w:rFonts w:asciiTheme="majorHAnsi" w:eastAsia="MingLiU" w:hAnsiTheme="majorHAnsi"/>
          <w:bCs/>
        </w:rPr>
        <w:t xml:space="preserve">from </w:t>
      </w:r>
      <w:r w:rsidRPr="008078F8">
        <w:rPr>
          <w:rFonts w:asciiTheme="majorHAnsi" w:eastAsia="MingLiU" w:hAnsiTheme="majorHAnsi"/>
          <w:b/>
          <w:bCs/>
        </w:rPr>
        <w:t>JNTU Hyderabad</w:t>
      </w:r>
    </w:p>
    <w:p w:rsidR="004A107E" w:rsidRPr="008078F8" w:rsidRDefault="004A107E">
      <w:pPr>
        <w:spacing w:after="0" w:line="360" w:lineRule="auto"/>
        <w:ind w:left="720"/>
        <w:jc w:val="both"/>
        <w:rPr>
          <w:rFonts w:asciiTheme="majorHAnsi" w:eastAsia="MingLiU" w:hAnsiTheme="majorHAnsi"/>
          <w:bCs/>
          <w:sz w:val="24"/>
          <w:szCs w:val="24"/>
        </w:rPr>
      </w:pPr>
    </w:p>
    <w:p w:rsidR="004A107E" w:rsidRPr="008078F8" w:rsidRDefault="00B94014">
      <w:pPr>
        <w:shd w:val="clear" w:color="auto" w:fill="C0C0C0"/>
        <w:autoSpaceDE w:val="0"/>
        <w:spacing w:line="240" w:lineRule="auto"/>
        <w:jc w:val="both"/>
        <w:rPr>
          <w:rFonts w:asciiTheme="majorHAnsi" w:hAnsiTheme="majorHAnsi"/>
          <w:color w:val="000000"/>
          <w:sz w:val="24"/>
          <w:szCs w:val="24"/>
        </w:rPr>
      </w:pPr>
      <w:r w:rsidRPr="008078F8">
        <w:rPr>
          <w:rFonts w:asciiTheme="majorHAnsi" w:hAnsiTheme="majorHAnsi"/>
          <w:b/>
          <w:color w:val="000000"/>
          <w:sz w:val="24"/>
          <w:szCs w:val="24"/>
        </w:rPr>
        <w:t>TECHNICAL SKILLS</w:t>
      </w:r>
    </w:p>
    <w:p w:rsidR="006F3538" w:rsidRPr="008078F8" w:rsidRDefault="006F3538" w:rsidP="006F3538">
      <w:pPr>
        <w:autoSpaceDE w:val="0"/>
        <w:spacing w:after="0"/>
        <w:jc w:val="both"/>
        <w:rPr>
          <w:rFonts w:asciiTheme="majorHAnsi" w:hAnsiTheme="majorHAnsi"/>
          <w:sz w:val="24"/>
          <w:szCs w:val="24"/>
        </w:rPr>
      </w:pPr>
      <w:r w:rsidRPr="008078F8">
        <w:rPr>
          <w:rFonts w:asciiTheme="majorHAnsi" w:hAnsiTheme="majorHAnsi"/>
          <w:sz w:val="24"/>
          <w:szCs w:val="24"/>
        </w:rPr>
        <w:t>Continuous Integration Tools</w:t>
      </w:r>
      <w:r w:rsidR="008078F8">
        <w:rPr>
          <w:rFonts w:asciiTheme="majorHAnsi" w:hAnsiTheme="majorHAnsi"/>
          <w:sz w:val="24"/>
          <w:szCs w:val="24"/>
        </w:rPr>
        <w:t xml:space="preserve">   </w:t>
      </w:r>
      <w:r w:rsidRPr="008078F8">
        <w:rPr>
          <w:rFonts w:asciiTheme="majorHAnsi" w:hAnsiTheme="majorHAnsi"/>
          <w:sz w:val="24"/>
          <w:szCs w:val="24"/>
        </w:rPr>
        <w:t>:  Jenkins</w:t>
      </w:r>
      <w:r w:rsidR="008078F8">
        <w:rPr>
          <w:rFonts w:asciiTheme="majorHAnsi" w:hAnsiTheme="majorHAnsi"/>
          <w:sz w:val="24"/>
          <w:szCs w:val="24"/>
        </w:rPr>
        <w:t>, Hudson</w:t>
      </w:r>
    </w:p>
    <w:p w:rsidR="006F3538" w:rsidRPr="008078F8" w:rsidRDefault="006F3538" w:rsidP="006F3538">
      <w:pPr>
        <w:autoSpaceDE w:val="0"/>
        <w:spacing w:after="0"/>
        <w:jc w:val="both"/>
        <w:rPr>
          <w:rFonts w:asciiTheme="majorHAnsi" w:hAnsiTheme="majorHAnsi"/>
          <w:sz w:val="24"/>
          <w:szCs w:val="24"/>
        </w:rPr>
      </w:pPr>
      <w:r w:rsidRPr="008078F8">
        <w:rPr>
          <w:rFonts w:asciiTheme="majorHAnsi" w:hAnsiTheme="majorHAnsi"/>
          <w:sz w:val="24"/>
          <w:szCs w:val="24"/>
        </w:rPr>
        <w:t>Configuration Tools</w:t>
      </w:r>
      <w:r w:rsidRPr="008078F8">
        <w:rPr>
          <w:rFonts w:asciiTheme="majorHAnsi" w:hAnsiTheme="majorHAnsi"/>
          <w:sz w:val="24"/>
          <w:szCs w:val="24"/>
        </w:rPr>
        <w:tab/>
      </w:r>
      <w:r w:rsidRPr="008078F8">
        <w:rPr>
          <w:rFonts w:asciiTheme="majorHAnsi" w:hAnsiTheme="majorHAnsi"/>
          <w:sz w:val="24"/>
          <w:szCs w:val="24"/>
        </w:rPr>
        <w:tab/>
      </w:r>
      <w:r w:rsidR="008078F8">
        <w:rPr>
          <w:rFonts w:asciiTheme="majorHAnsi" w:hAnsiTheme="majorHAnsi"/>
          <w:sz w:val="24"/>
          <w:szCs w:val="24"/>
        </w:rPr>
        <w:t xml:space="preserve">      </w:t>
      </w:r>
      <w:r w:rsidRPr="008078F8">
        <w:rPr>
          <w:rFonts w:asciiTheme="majorHAnsi" w:hAnsiTheme="majorHAnsi"/>
          <w:sz w:val="24"/>
          <w:szCs w:val="24"/>
        </w:rPr>
        <w:t>: Chef</w:t>
      </w:r>
      <w:r w:rsidR="008078F8">
        <w:rPr>
          <w:rFonts w:asciiTheme="majorHAnsi" w:hAnsiTheme="majorHAnsi"/>
          <w:sz w:val="24"/>
          <w:szCs w:val="24"/>
        </w:rPr>
        <w:t>, Ansible</w:t>
      </w:r>
    </w:p>
    <w:p w:rsidR="006F3538" w:rsidRPr="008078F8" w:rsidRDefault="006F3538" w:rsidP="006F3538">
      <w:pPr>
        <w:spacing w:after="0"/>
        <w:jc w:val="both"/>
        <w:rPr>
          <w:rFonts w:asciiTheme="majorHAnsi" w:hAnsiTheme="majorHAnsi"/>
          <w:sz w:val="24"/>
          <w:szCs w:val="24"/>
        </w:rPr>
      </w:pPr>
      <w:r w:rsidRPr="008078F8">
        <w:rPr>
          <w:rFonts w:asciiTheme="majorHAnsi" w:hAnsiTheme="majorHAnsi"/>
          <w:sz w:val="24"/>
          <w:szCs w:val="24"/>
        </w:rPr>
        <w:t>Build Tools</w:t>
      </w:r>
      <w:r w:rsidRPr="008078F8">
        <w:rPr>
          <w:rFonts w:asciiTheme="majorHAnsi" w:hAnsiTheme="majorHAnsi"/>
          <w:sz w:val="24"/>
          <w:szCs w:val="24"/>
        </w:rPr>
        <w:tab/>
      </w:r>
      <w:r w:rsidRPr="008078F8">
        <w:rPr>
          <w:rFonts w:asciiTheme="majorHAnsi" w:hAnsiTheme="majorHAnsi"/>
          <w:sz w:val="24"/>
          <w:szCs w:val="24"/>
        </w:rPr>
        <w:tab/>
      </w:r>
      <w:r w:rsidRPr="008078F8">
        <w:rPr>
          <w:rFonts w:asciiTheme="majorHAnsi" w:hAnsiTheme="majorHAnsi"/>
          <w:sz w:val="24"/>
          <w:szCs w:val="24"/>
        </w:rPr>
        <w:tab/>
      </w:r>
      <w:r w:rsidR="008078F8">
        <w:rPr>
          <w:rFonts w:asciiTheme="majorHAnsi" w:hAnsiTheme="majorHAnsi"/>
          <w:sz w:val="24"/>
          <w:szCs w:val="24"/>
        </w:rPr>
        <w:t xml:space="preserve">      </w:t>
      </w:r>
      <w:r w:rsidRPr="008078F8">
        <w:rPr>
          <w:rFonts w:asciiTheme="majorHAnsi" w:hAnsiTheme="majorHAnsi"/>
          <w:sz w:val="24"/>
          <w:szCs w:val="24"/>
        </w:rPr>
        <w:t>: ANT, Maven</w:t>
      </w:r>
    </w:p>
    <w:p w:rsidR="006F3538" w:rsidRPr="008078F8" w:rsidRDefault="006F3538" w:rsidP="006F3538">
      <w:pPr>
        <w:spacing w:after="0"/>
        <w:jc w:val="both"/>
        <w:rPr>
          <w:rFonts w:asciiTheme="majorHAnsi" w:hAnsiTheme="majorHAnsi"/>
          <w:sz w:val="24"/>
          <w:szCs w:val="24"/>
        </w:rPr>
      </w:pPr>
      <w:r w:rsidRPr="008078F8">
        <w:rPr>
          <w:rFonts w:asciiTheme="majorHAnsi" w:hAnsiTheme="majorHAnsi"/>
          <w:sz w:val="24"/>
          <w:szCs w:val="24"/>
        </w:rPr>
        <w:t>Version Control Tools</w:t>
      </w:r>
      <w:r w:rsidRPr="008078F8">
        <w:rPr>
          <w:rFonts w:asciiTheme="majorHAnsi" w:hAnsiTheme="majorHAnsi"/>
          <w:sz w:val="24"/>
          <w:szCs w:val="24"/>
        </w:rPr>
        <w:tab/>
      </w:r>
      <w:r w:rsidR="008078F8">
        <w:rPr>
          <w:rFonts w:asciiTheme="majorHAnsi" w:hAnsiTheme="majorHAnsi"/>
          <w:sz w:val="24"/>
          <w:szCs w:val="24"/>
        </w:rPr>
        <w:t xml:space="preserve">      </w:t>
      </w:r>
      <w:r w:rsidRPr="008078F8">
        <w:rPr>
          <w:rFonts w:asciiTheme="majorHAnsi" w:hAnsiTheme="majorHAnsi"/>
          <w:sz w:val="24"/>
          <w:szCs w:val="24"/>
        </w:rPr>
        <w:t>:  SVN, Git</w:t>
      </w:r>
    </w:p>
    <w:p w:rsidR="006F3538" w:rsidRPr="008078F8" w:rsidRDefault="006F3538" w:rsidP="006F3538">
      <w:pPr>
        <w:autoSpaceDE w:val="0"/>
        <w:spacing w:after="0"/>
        <w:jc w:val="both"/>
        <w:rPr>
          <w:rFonts w:asciiTheme="majorHAnsi" w:eastAsia="Times New Roman" w:hAnsiTheme="majorHAnsi"/>
          <w:sz w:val="24"/>
          <w:szCs w:val="24"/>
          <w:shd w:val="clear" w:color="auto" w:fill="FFFFFF"/>
        </w:rPr>
      </w:pPr>
      <w:r w:rsidRPr="008078F8">
        <w:rPr>
          <w:rFonts w:asciiTheme="majorHAnsi" w:eastAsia="Times New Roman" w:hAnsiTheme="majorHAnsi"/>
          <w:sz w:val="24"/>
          <w:szCs w:val="24"/>
          <w:shd w:val="clear" w:color="auto" w:fill="FFFFFF"/>
        </w:rPr>
        <w:t xml:space="preserve">Cloud technology </w:t>
      </w:r>
      <w:r w:rsidRPr="008078F8">
        <w:rPr>
          <w:rFonts w:asciiTheme="majorHAnsi" w:eastAsia="Times New Roman" w:hAnsiTheme="majorHAnsi"/>
          <w:sz w:val="24"/>
          <w:szCs w:val="24"/>
          <w:shd w:val="clear" w:color="auto" w:fill="FFFFFF"/>
        </w:rPr>
        <w:tab/>
      </w:r>
      <w:r w:rsidRPr="008078F8">
        <w:rPr>
          <w:rFonts w:asciiTheme="majorHAnsi" w:eastAsia="Times New Roman" w:hAnsiTheme="majorHAnsi"/>
          <w:sz w:val="24"/>
          <w:szCs w:val="24"/>
          <w:shd w:val="clear" w:color="auto" w:fill="FFFFFF"/>
        </w:rPr>
        <w:tab/>
      </w:r>
      <w:r w:rsidR="008078F8">
        <w:rPr>
          <w:rFonts w:asciiTheme="majorHAnsi" w:eastAsia="Times New Roman" w:hAnsiTheme="majorHAnsi"/>
          <w:sz w:val="24"/>
          <w:szCs w:val="24"/>
          <w:shd w:val="clear" w:color="auto" w:fill="FFFFFF"/>
        </w:rPr>
        <w:t xml:space="preserve">      </w:t>
      </w:r>
      <w:r w:rsidRPr="008078F8">
        <w:rPr>
          <w:rFonts w:asciiTheme="majorHAnsi" w:eastAsia="Times New Roman" w:hAnsiTheme="majorHAnsi"/>
          <w:sz w:val="24"/>
          <w:szCs w:val="24"/>
          <w:shd w:val="clear" w:color="auto" w:fill="FFFFFF"/>
        </w:rPr>
        <w:t>: AWS</w:t>
      </w:r>
    </w:p>
    <w:p w:rsidR="006F3538" w:rsidRPr="008078F8" w:rsidRDefault="006F3538" w:rsidP="006F3538">
      <w:pPr>
        <w:autoSpaceDE w:val="0"/>
        <w:spacing w:after="0"/>
        <w:jc w:val="both"/>
        <w:rPr>
          <w:rFonts w:asciiTheme="majorHAnsi" w:hAnsiTheme="majorHAnsi"/>
          <w:sz w:val="24"/>
          <w:szCs w:val="24"/>
        </w:rPr>
      </w:pPr>
      <w:r w:rsidRPr="008078F8">
        <w:rPr>
          <w:rFonts w:asciiTheme="majorHAnsi" w:hAnsiTheme="majorHAnsi"/>
          <w:sz w:val="24"/>
          <w:szCs w:val="24"/>
        </w:rPr>
        <w:t>Scripting Language</w:t>
      </w:r>
      <w:r w:rsidRPr="008078F8">
        <w:rPr>
          <w:rFonts w:asciiTheme="majorHAnsi" w:hAnsiTheme="majorHAnsi"/>
          <w:sz w:val="24"/>
          <w:szCs w:val="24"/>
        </w:rPr>
        <w:tab/>
      </w:r>
      <w:r w:rsidRPr="008078F8">
        <w:rPr>
          <w:rFonts w:asciiTheme="majorHAnsi" w:hAnsiTheme="majorHAnsi"/>
          <w:sz w:val="24"/>
          <w:szCs w:val="24"/>
        </w:rPr>
        <w:tab/>
      </w:r>
      <w:r w:rsidR="008078F8">
        <w:rPr>
          <w:rFonts w:asciiTheme="majorHAnsi" w:hAnsiTheme="majorHAnsi"/>
          <w:sz w:val="24"/>
          <w:szCs w:val="24"/>
        </w:rPr>
        <w:t xml:space="preserve">      </w:t>
      </w:r>
      <w:r w:rsidRPr="008078F8">
        <w:rPr>
          <w:rFonts w:asciiTheme="majorHAnsi" w:hAnsiTheme="majorHAnsi"/>
          <w:sz w:val="24"/>
          <w:szCs w:val="24"/>
        </w:rPr>
        <w:t>: Shell Scripting</w:t>
      </w:r>
    </w:p>
    <w:p w:rsidR="006F3538" w:rsidRPr="008078F8" w:rsidRDefault="008078F8" w:rsidP="006F3538">
      <w:pPr>
        <w:autoSpaceDE w:val="0"/>
        <w:spacing w:after="0"/>
        <w:jc w:val="both"/>
        <w:rPr>
          <w:rFonts w:asciiTheme="majorHAnsi" w:eastAsia="Times New Roman" w:hAnsiTheme="majorHAnsi"/>
          <w:sz w:val="24"/>
          <w:szCs w:val="24"/>
          <w:shd w:val="clear" w:color="auto" w:fill="FFFFFF"/>
        </w:rPr>
      </w:pPr>
      <w:r>
        <w:rPr>
          <w:rFonts w:asciiTheme="majorHAnsi" w:hAnsiTheme="majorHAnsi"/>
          <w:sz w:val="24"/>
          <w:szCs w:val="24"/>
        </w:rPr>
        <w:t>Container tool</w:t>
      </w:r>
      <w:r>
        <w:rPr>
          <w:rFonts w:asciiTheme="majorHAnsi" w:hAnsiTheme="majorHAnsi"/>
          <w:sz w:val="24"/>
          <w:szCs w:val="24"/>
        </w:rPr>
        <w:tab/>
      </w:r>
      <w:r>
        <w:rPr>
          <w:rFonts w:asciiTheme="majorHAnsi" w:hAnsiTheme="majorHAnsi"/>
          <w:sz w:val="24"/>
          <w:szCs w:val="24"/>
        </w:rPr>
        <w:tab/>
        <w:t xml:space="preserve">      </w:t>
      </w:r>
      <w:r w:rsidR="006F3538" w:rsidRPr="008078F8">
        <w:rPr>
          <w:rFonts w:asciiTheme="majorHAnsi" w:hAnsiTheme="majorHAnsi"/>
          <w:sz w:val="24"/>
          <w:szCs w:val="24"/>
        </w:rPr>
        <w:t xml:space="preserve">: </w:t>
      </w:r>
      <w:r w:rsidR="006F3538" w:rsidRPr="008078F8">
        <w:rPr>
          <w:rFonts w:asciiTheme="majorHAnsi" w:eastAsia="Times New Roman" w:hAnsiTheme="majorHAnsi"/>
          <w:sz w:val="24"/>
          <w:szCs w:val="24"/>
          <w:shd w:val="clear" w:color="auto" w:fill="FFFFFF"/>
        </w:rPr>
        <w:t>Docker</w:t>
      </w:r>
    </w:p>
    <w:p w:rsidR="006F3538" w:rsidRPr="008078F8" w:rsidRDefault="006F3538" w:rsidP="006F3538">
      <w:pPr>
        <w:autoSpaceDE w:val="0"/>
        <w:spacing w:after="0"/>
        <w:jc w:val="both"/>
        <w:rPr>
          <w:rFonts w:asciiTheme="majorHAnsi" w:eastAsia="Times New Roman" w:hAnsiTheme="majorHAnsi"/>
          <w:sz w:val="24"/>
          <w:szCs w:val="24"/>
          <w:shd w:val="clear" w:color="auto" w:fill="FFFFFF"/>
        </w:rPr>
      </w:pPr>
      <w:r w:rsidRPr="008078F8">
        <w:rPr>
          <w:rFonts w:asciiTheme="majorHAnsi" w:eastAsia="Times New Roman" w:hAnsiTheme="majorHAnsi"/>
          <w:sz w:val="24"/>
          <w:szCs w:val="24"/>
          <w:shd w:val="clear" w:color="auto" w:fill="FFFFFF"/>
        </w:rPr>
        <w:t>Ticketing tool</w:t>
      </w:r>
      <w:r w:rsidRPr="008078F8">
        <w:rPr>
          <w:rFonts w:asciiTheme="majorHAnsi" w:eastAsia="Times New Roman" w:hAnsiTheme="majorHAnsi"/>
          <w:sz w:val="24"/>
          <w:szCs w:val="24"/>
          <w:shd w:val="clear" w:color="auto" w:fill="FFFFFF"/>
        </w:rPr>
        <w:tab/>
      </w:r>
      <w:r w:rsidRPr="008078F8">
        <w:rPr>
          <w:rFonts w:asciiTheme="majorHAnsi" w:eastAsia="Times New Roman" w:hAnsiTheme="majorHAnsi"/>
          <w:sz w:val="24"/>
          <w:szCs w:val="24"/>
          <w:shd w:val="clear" w:color="auto" w:fill="FFFFFF"/>
        </w:rPr>
        <w:tab/>
      </w:r>
      <w:r w:rsidRPr="008078F8">
        <w:rPr>
          <w:rFonts w:asciiTheme="majorHAnsi" w:eastAsia="Times New Roman" w:hAnsiTheme="majorHAnsi"/>
          <w:sz w:val="24"/>
          <w:szCs w:val="24"/>
          <w:shd w:val="clear" w:color="auto" w:fill="FFFFFF"/>
        </w:rPr>
        <w:tab/>
      </w:r>
      <w:r w:rsidR="008078F8">
        <w:rPr>
          <w:rFonts w:asciiTheme="majorHAnsi" w:eastAsia="Times New Roman" w:hAnsiTheme="majorHAnsi"/>
          <w:sz w:val="24"/>
          <w:szCs w:val="24"/>
          <w:shd w:val="clear" w:color="auto" w:fill="FFFFFF"/>
        </w:rPr>
        <w:t xml:space="preserve">      </w:t>
      </w:r>
      <w:r w:rsidRPr="008078F8">
        <w:rPr>
          <w:rFonts w:asciiTheme="majorHAnsi" w:eastAsia="Times New Roman" w:hAnsiTheme="majorHAnsi"/>
          <w:sz w:val="24"/>
          <w:szCs w:val="24"/>
          <w:shd w:val="clear" w:color="auto" w:fill="FFFFFF"/>
        </w:rPr>
        <w:t>: JIRA</w:t>
      </w:r>
      <w:r w:rsidR="008078F8">
        <w:rPr>
          <w:rFonts w:asciiTheme="majorHAnsi" w:eastAsia="Times New Roman" w:hAnsiTheme="majorHAnsi"/>
          <w:sz w:val="24"/>
          <w:szCs w:val="24"/>
          <w:shd w:val="clear" w:color="auto" w:fill="FFFFFF"/>
        </w:rPr>
        <w:t>, Service Now</w:t>
      </w:r>
    </w:p>
    <w:p w:rsidR="006F3538" w:rsidRPr="008078F8" w:rsidRDefault="006F3538" w:rsidP="006F3538">
      <w:pPr>
        <w:autoSpaceDE w:val="0"/>
        <w:spacing w:after="0"/>
        <w:jc w:val="both"/>
        <w:rPr>
          <w:rFonts w:asciiTheme="majorHAnsi" w:eastAsia="Times New Roman" w:hAnsiTheme="majorHAnsi"/>
          <w:sz w:val="24"/>
          <w:szCs w:val="24"/>
          <w:shd w:val="clear" w:color="auto" w:fill="FFFFFF"/>
        </w:rPr>
      </w:pPr>
      <w:r w:rsidRPr="008078F8">
        <w:rPr>
          <w:rFonts w:asciiTheme="majorHAnsi" w:eastAsia="Times New Roman" w:hAnsiTheme="majorHAnsi"/>
          <w:sz w:val="24"/>
          <w:szCs w:val="24"/>
          <w:shd w:val="clear" w:color="auto" w:fill="FFFFFF"/>
        </w:rPr>
        <w:t>Code Courage Tool</w:t>
      </w:r>
      <w:r w:rsidRPr="008078F8">
        <w:rPr>
          <w:rFonts w:asciiTheme="majorHAnsi" w:eastAsia="Times New Roman" w:hAnsiTheme="majorHAnsi"/>
          <w:sz w:val="24"/>
          <w:szCs w:val="24"/>
          <w:shd w:val="clear" w:color="auto" w:fill="FFFFFF"/>
        </w:rPr>
        <w:tab/>
      </w:r>
      <w:r w:rsidRPr="008078F8">
        <w:rPr>
          <w:rFonts w:asciiTheme="majorHAnsi" w:eastAsia="Times New Roman" w:hAnsiTheme="majorHAnsi"/>
          <w:sz w:val="24"/>
          <w:szCs w:val="24"/>
          <w:shd w:val="clear" w:color="auto" w:fill="FFFFFF"/>
        </w:rPr>
        <w:tab/>
      </w:r>
      <w:r w:rsidR="008078F8">
        <w:rPr>
          <w:rFonts w:asciiTheme="majorHAnsi" w:eastAsia="Times New Roman" w:hAnsiTheme="majorHAnsi"/>
          <w:sz w:val="24"/>
          <w:szCs w:val="24"/>
          <w:shd w:val="clear" w:color="auto" w:fill="FFFFFF"/>
        </w:rPr>
        <w:t xml:space="preserve">      </w:t>
      </w:r>
      <w:r w:rsidRPr="008078F8">
        <w:rPr>
          <w:rFonts w:asciiTheme="majorHAnsi" w:eastAsia="Times New Roman" w:hAnsiTheme="majorHAnsi"/>
          <w:sz w:val="24"/>
          <w:szCs w:val="24"/>
          <w:shd w:val="clear" w:color="auto" w:fill="FFFFFF"/>
        </w:rPr>
        <w:t>: Sonar</w:t>
      </w:r>
      <w:r w:rsidR="00C36345">
        <w:rPr>
          <w:rFonts w:asciiTheme="majorHAnsi" w:eastAsia="Times New Roman" w:hAnsiTheme="majorHAnsi"/>
          <w:sz w:val="24"/>
          <w:szCs w:val="24"/>
          <w:shd w:val="clear" w:color="auto" w:fill="FFFFFF"/>
        </w:rPr>
        <w:t xml:space="preserve"> q</w:t>
      </w:r>
      <w:r w:rsidRPr="008078F8">
        <w:rPr>
          <w:rFonts w:asciiTheme="majorHAnsi" w:eastAsia="Times New Roman" w:hAnsiTheme="majorHAnsi"/>
          <w:sz w:val="24"/>
          <w:szCs w:val="24"/>
          <w:shd w:val="clear" w:color="auto" w:fill="FFFFFF"/>
        </w:rPr>
        <w:t>ube</w:t>
      </w:r>
    </w:p>
    <w:p w:rsidR="006F3538" w:rsidRPr="008078F8" w:rsidRDefault="006F3538" w:rsidP="006F3538">
      <w:pPr>
        <w:autoSpaceDE w:val="0"/>
        <w:spacing w:after="0"/>
        <w:jc w:val="both"/>
        <w:rPr>
          <w:rFonts w:asciiTheme="majorHAnsi" w:hAnsiTheme="majorHAnsi"/>
          <w:sz w:val="24"/>
          <w:szCs w:val="24"/>
        </w:rPr>
      </w:pPr>
      <w:r w:rsidRPr="008078F8">
        <w:rPr>
          <w:rFonts w:asciiTheme="majorHAnsi" w:hAnsiTheme="majorHAnsi"/>
          <w:sz w:val="24"/>
          <w:szCs w:val="24"/>
        </w:rPr>
        <w:t>Application Servers</w:t>
      </w:r>
      <w:r w:rsidRPr="008078F8">
        <w:rPr>
          <w:rFonts w:asciiTheme="majorHAnsi" w:hAnsiTheme="majorHAnsi"/>
          <w:sz w:val="24"/>
          <w:szCs w:val="24"/>
        </w:rPr>
        <w:tab/>
      </w:r>
      <w:r w:rsidRPr="008078F8">
        <w:rPr>
          <w:rFonts w:asciiTheme="majorHAnsi" w:hAnsiTheme="majorHAnsi"/>
          <w:sz w:val="24"/>
          <w:szCs w:val="24"/>
        </w:rPr>
        <w:tab/>
      </w:r>
      <w:r w:rsidR="008078F8">
        <w:rPr>
          <w:rFonts w:asciiTheme="majorHAnsi" w:hAnsiTheme="majorHAnsi"/>
          <w:sz w:val="24"/>
          <w:szCs w:val="24"/>
        </w:rPr>
        <w:t xml:space="preserve">     </w:t>
      </w:r>
      <w:r w:rsidR="00C36345">
        <w:rPr>
          <w:rFonts w:asciiTheme="majorHAnsi" w:hAnsiTheme="majorHAnsi"/>
          <w:sz w:val="24"/>
          <w:szCs w:val="24"/>
        </w:rPr>
        <w:t xml:space="preserve">: </w:t>
      </w:r>
      <w:r w:rsidRPr="008078F8">
        <w:rPr>
          <w:rFonts w:asciiTheme="majorHAnsi" w:hAnsiTheme="majorHAnsi"/>
          <w:sz w:val="24"/>
          <w:szCs w:val="24"/>
        </w:rPr>
        <w:t>Tomcat</w:t>
      </w:r>
    </w:p>
    <w:p w:rsidR="006F3538" w:rsidRPr="008078F8" w:rsidRDefault="006F3538" w:rsidP="006F3538">
      <w:pPr>
        <w:autoSpaceDE w:val="0"/>
        <w:spacing w:after="0"/>
        <w:jc w:val="both"/>
        <w:rPr>
          <w:rFonts w:asciiTheme="majorHAnsi" w:hAnsiTheme="majorHAnsi"/>
          <w:sz w:val="24"/>
          <w:szCs w:val="24"/>
        </w:rPr>
      </w:pPr>
      <w:r w:rsidRPr="008078F8">
        <w:rPr>
          <w:rFonts w:asciiTheme="majorHAnsi" w:hAnsiTheme="majorHAnsi"/>
          <w:sz w:val="24"/>
          <w:szCs w:val="24"/>
        </w:rPr>
        <w:t>Web Server</w:t>
      </w:r>
      <w:r w:rsidRPr="008078F8">
        <w:rPr>
          <w:rFonts w:asciiTheme="majorHAnsi" w:hAnsiTheme="majorHAnsi"/>
          <w:sz w:val="24"/>
          <w:szCs w:val="24"/>
        </w:rPr>
        <w:tab/>
      </w:r>
      <w:r w:rsidRPr="008078F8">
        <w:rPr>
          <w:rFonts w:asciiTheme="majorHAnsi" w:hAnsiTheme="majorHAnsi"/>
          <w:sz w:val="24"/>
          <w:szCs w:val="24"/>
        </w:rPr>
        <w:tab/>
      </w:r>
      <w:r w:rsidRPr="008078F8">
        <w:rPr>
          <w:rFonts w:asciiTheme="majorHAnsi" w:hAnsiTheme="majorHAnsi"/>
          <w:sz w:val="24"/>
          <w:szCs w:val="24"/>
        </w:rPr>
        <w:tab/>
      </w:r>
      <w:r w:rsidR="008078F8">
        <w:rPr>
          <w:rFonts w:asciiTheme="majorHAnsi" w:hAnsiTheme="majorHAnsi"/>
          <w:sz w:val="24"/>
          <w:szCs w:val="24"/>
        </w:rPr>
        <w:t xml:space="preserve">     : Ap</w:t>
      </w:r>
      <w:r w:rsidRPr="008078F8">
        <w:rPr>
          <w:rFonts w:asciiTheme="majorHAnsi" w:hAnsiTheme="majorHAnsi"/>
          <w:sz w:val="24"/>
          <w:szCs w:val="24"/>
        </w:rPr>
        <w:t xml:space="preserve">ache </w:t>
      </w:r>
    </w:p>
    <w:p w:rsidR="006F3538" w:rsidRPr="008078F8" w:rsidRDefault="006F3538" w:rsidP="006F3538">
      <w:pPr>
        <w:autoSpaceDE w:val="0"/>
        <w:spacing w:after="0"/>
        <w:jc w:val="both"/>
        <w:rPr>
          <w:rFonts w:asciiTheme="majorHAnsi" w:hAnsiTheme="majorHAnsi"/>
          <w:sz w:val="24"/>
          <w:szCs w:val="24"/>
        </w:rPr>
      </w:pPr>
      <w:r w:rsidRPr="008078F8">
        <w:rPr>
          <w:rFonts w:asciiTheme="majorHAnsi" w:hAnsiTheme="majorHAnsi"/>
          <w:sz w:val="24"/>
          <w:szCs w:val="24"/>
        </w:rPr>
        <w:t>Monitoring tool</w:t>
      </w:r>
      <w:r w:rsidRPr="008078F8">
        <w:rPr>
          <w:rFonts w:asciiTheme="majorHAnsi" w:hAnsiTheme="majorHAnsi"/>
          <w:sz w:val="24"/>
          <w:szCs w:val="24"/>
        </w:rPr>
        <w:tab/>
      </w:r>
      <w:r w:rsidRPr="008078F8">
        <w:rPr>
          <w:rFonts w:asciiTheme="majorHAnsi" w:hAnsiTheme="majorHAnsi"/>
          <w:sz w:val="24"/>
          <w:szCs w:val="24"/>
        </w:rPr>
        <w:tab/>
      </w:r>
      <w:r w:rsidR="008078F8">
        <w:rPr>
          <w:rFonts w:asciiTheme="majorHAnsi" w:hAnsiTheme="majorHAnsi"/>
          <w:sz w:val="24"/>
          <w:szCs w:val="24"/>
        </w:rPr>
        <w:t xml:space="preserve">     </w:t>
      </w:r>
      <w:r w:rsidRPr="008078F8">
        <w:rPr>
          <w:rFonts w:asciiTheme="majorHAnsi" w:hAnsiTheme="majorHAnsi"/>
          <w:sz w:val="24"/>
          <w:szCs w:val="24"/>
        </w:rPr>
        <w:t>: Nagios</w:t>
      </w:r>
    </w:p>
    <w:p w:rsidR="006F3538" w:rsidRPr="008078F8" w:rsidRDefault="006F3538" w:rsidP="006F3538">
      <w:pPr>
        <w:spacing w:after="0"/>
        <w:jc w:val="both"/>
        <w:rPr>
          <w:rFonts w:asciiTheme="majorHAnsi" w:hAnsiTheme="majorHAnsi"/>
          <w:color w:val="000000"/>
          <w:sz w:val="24"/>
          <w:szCs w:val="24"/>
        </w:rPr>
      </w:pPr>
      <w:r w:rsidRPr="008078F8">
        <w:rPr>
          <w:rFonts w:asciiTheme="majorHAnsi" w:hAnsiTheme="majorHAnsi"/>
          <w:sz w:val="24"/>
          <w:szCs w:val="24"/>
        </w:rPr>
        <w:t>Operating Systems</w:t>
      </w:r>
      <w:r w:rsidRPr="008078F8">
        <w:rPr>
          <w:rFonts w:asciiTheme="majorHAnsi" w:hAnsiTheme="majorHAnsi"/>
          <w:sz w:val="24"/>
          <w:szCs w:val="24"/>
        </w:rPr>
        <w:tab/>
      </w:r>
      <w:r w:rsidRPr="008078F8">
        <w:rPr>
          <w:rFonts w:asciiTheme="majorHAnsi" w:hAnsiTheme="majorHAnsi"/>
          <w:sz w:val="24"/>
          <w:szCs w:val="24"/>
        </w:rPr>
        <w:tab/>
      </w:r>
      <w:r w:rsidR="008078F8">
        <w:rPr>
          <w:rFonts w:asciiTheme="majorHAnsi" w:hAnsiTheme="majorHAnsi"/>
          <w:sz w:val="24"/>
          <w:szCs w:val="24"/>
        </w:rPr>
        <w:t xml:space="preserve">    </w:t>
      </w:r>
      <w:r w:rsidRPr="008078F8">
        <w:rPr>
          <w:rFonts w:asciiTheme="majorHAnsi" w:hAnsiTheme="majorHAnsi"/>
          <w:sz w:val="24"/>
          <w:szCs w:val="24"/>
        </w:rPr>
        <w:t>: Windows Family, Red Hat Linux.</w:t>
      </w:r>
    </w:p>
    <w:p w:rsidR="006F3538" w:rsidRPr="008078F8" w:rsidRDefault="006F3538" w:rsidP="006F3538">
      <w:pPr>
        <w:shd w:val="clear" w:color="auto" w:fill="FFFFFF"/>
        <w:spacing w:after="0" w:line="240" w:lineRule="auto"/>
        <w:jc w:val="both"/>
        <w:rPr>
          <w:rFonts w:asciiTheme="majorHAnsi" w:eastAsia="Times New Roman" w:hAnsiTheme="majorHAnsi"/>
          <w:color w:val="222222"/>
          <w:sz w:val="24"/>
          <w:szCs w:val="24"/>
        </w:rPr>
      </w:pPr>
    </w:p>
    <w:p w:rsidR="004A107E" w:rsidRPr="008078F8" w:rsidRDefault="004A107E">
      <w:pPr>
        <w:widowControl w:val="0"/>
        <w:autoSpaceDE w:val="0"/>
        <w:spacing w:after="0" w:line="240" w:lineRule="auto"/>
        <w:ind w:left="720"/>
        <w:jc w:val="both"/>
        <w:rPr>
          <w:rFonts w:asciiTheme="majorHAnsi" w:hAnsiTheme="majorHAnsi"/>
          <w:color w:val="000000"/>
          <w:sz w:val="24"/>
          <w:szCs w:val="24"/>
        </w:rPr>
      </w:pPr>
    </w:p>
    <w:p w:rsidR="00D61E3A" w:rsidRPr="00D61E3A" w:rsidRDefault="00B94014" w:rsidP="00D61E3A">
      <w:pPr>
        <w:shd w:val="clear" w:color="auto" w:fill="C0C0C0"/>
        <w:autoSpaceDE w:val="0"/>
        <w:spacing w:line="240" w:lineRule="auto"/>
        <w:jc w:val="both"/>
        <w:rPr>
          <w:rFonts w:asciiTheme="majorHAnsi" w:hAnsiTheme="majorHAnsi"/>
          <w:b/>
          <w:color w:val="000000"/>
          <w:sz w:val="24"/>
          <w:szCs w:val="24"/>
        </w:rPr>
      </w:pPr>
      <w:r w:rsidRPr="008078F8">
        <w:rPr>
          <w:rFonts w:asciiTheme="majorHAnsi" w:hAnsiTheme="majorHAnsi"/>
          <w:b/>
          <w:color w:val="000000"/>
          <w:sz w:val="24"/>
          <w:szCs w:val="24"/>
        </w:rPr>
        <w:t>PROFESSIONAL EXPERIENCE</w:t>
      </w:r>
    </w:p>
    <w:p w:rsidR="00D61E3A" w:rsidRPr="009733BB" w:rsidRDefault="00CB0BD6" w:rsidP="004964C3">
      <w:pPr>
        <w:spacing w:line="240" w:lineRule="auto"/>
        <w:rPr>
          <w:rFonts w:asciiTheme="majorHAnsi" w:hAnsiTheme="majorHAnsi"/>
          <w:b/>
          <w:sz w:val="24"/>
          <w:szCs w:val="24"/>
          <w14:shadow w14:blurRad="50800" w14:dist="38100" w14:dir="2700000" w14:sx="100000" w14:sy="100000" w14:kx="0" w14:ky="0" w14:algn="tl">
            <w14:srgbClr w14:val="000000">
              <w14:alpha w14:val="60000"/>
            </w14:srgbClr>
          </w14:shadow>
        </w:rPr>
      </w:pPr>
      <w:r w:rsidRPr="009733BB">
        <w:rPr>
          <w:rFonts w:asciiTheme="majorHAnsi" w:hAnsiTheme="majorHAnsi"/>
          <w:b/>
          <w:sz w:val="24"/>
          <w:szCs w:val="24"/>
          <w14:shadow w14:blurRad="50800" w14:dist="38100" w14:dir="2700000" w14:sx="100000" w14:sy="100000" w14:kx="0" w14:ky="0" w14:algn="tl">
            <w14:srgbClr w14:val="000000">
              <w14:alpha w14:val="60000"/>
            </w14:srgbClr>
          </w14:shadow>
        </w:rPr>
        <w:t>PROJECT-2</w:t>
      </w:r>
    </w:p>
    <w:p w:rsidR="007B3AAC" w:rsidRPr="008078F8" w:rsidRDefault="00CB0BD6" w:rsidP="004964C3">
      <w:pPr>
        <w:spacing w:line="240" w:lineRule="auto"/>
        <w:rPr>
          <w:rFonts w:asciiTheme="majorHAnsi" w:hAnsiTheme="majorHAnsi"/>
          <w:sz w:val="24"/>
          <w:szCs w:val="24"/>
        </w:rPr>
      </w:pPr>
      <w:r>
        <w:rPr>
          <w:rFonts w:asciiTheme="majorHAnsi" w:hAnsiTheme="majorHAnsi"/>
          <w:b/>
          <w:sz w:val="24"/>
          <w:szCs w:val="24"/>
        </w:rPr>
        <w:t xml:space="preserve">        </w:t>
      </w:r>
      <w:r w:rsidR="007B3AAC" w:rsidRPr="008078F8">
        <w:rPr>
          <w:rFonts w:asciiTheme="majorHAnsi" w:hAnsiTheme="majorHAnsi"/>
          <w:b/>
          <w:sz w:val="24"/>
          <w:szCs w:val="24"/>
        </w:rPr>
        <w:t>Title</w:t>
      </w:r>
      <w:r>
        <w:rPr>
          <w:rFonts w:asciiTheme="majorHAnsi" w:hAnsiTheme="majorHAnsi"/>
          <w:sz w:val="24"/>
          <w:szCs w:val="24"/>
        </w:rPr>
        <w:t xml:space="preserve">                   </w:t>
      </w:r>
      <w:r w:rsidR="007B3AAC" w:rsidRPr="008078F8">
        <w:rPr>
          <w:rFonts w:asciiTheme="majorHAnsi" w:hAnsiTheme="majorHAnsi"/>
          <w:sz w:val="24"/>
          <w:szCs w:val="24"/>
        </w:rPr>
        <w:t xml:space="preserve"> :  </w:t>
      </w:r>
      <w:r w:rsidR="007B3AAC" w:rsidRPr="008078F8">
        <w:rPr>
          <w:rFonts w:asciiTheme="majorHAnsi" w:hAnsiTheme="majorHAnsi"/>
          <w:b/>
          <w:sz w:val="24"/>
          <w:szCs w:val="24"/>
        </w:rPr>
        <w:t>MAPS (Marketing Analysis Planning System)</w:t>
      </w:r>
      <w:r w:rsidR="007B3AAC" w:rsidRPr="008078F8">
        <w:rPr>
          <w:rFonts w:asciiTheme="majorHAnsi" w:hAnsiTheme="majorHAnsi"/>
          <w:sz w:val="24"/>
          <w:szCs w:val="24"/>
        </w:rPr>
        <w:tab/>
      </w:r>
    </w:p>
    <w:p w:rsidR="007B3AAC" w:rsidRPr="008078F8" w:rsidRDefault="00CB0BD6" w:rsidP="004964C3">
      <w:pPr>
        <w:spacing w:line="240" w:lineRule="auto"/>
        <w:rPr>
          <w:rFonts w:asciiTheme="majorHAnsi" w:hAnsiTheme="majorHAnsi"/>
          <w:sz w:val="24"/>
          <w:szCs w:val="24"/>
        </w:rPr>
      </w:pPr>
      <w:r>
        <w:rPr>
          <w:rFonts w:asciiTheme="majorHAnsi" w:hAnsiTheme="majorHAnsi"/>
          <w:b/>
          <w:sz w:val="24"/>
          <w:szCs w:val="24"/>
        </w:rPr>
        <w:t xml:space="preserve">        Designation </w:t>
      </w:r>
      <w:r w:rsidR="007B3AAC" w:rsidRPr="008078F8">
        <w:rPr>
          <w:rFonts w:asciiTheme="majorHAnsi" w:hAnsiTheme="majorHAnsi"/>
          <w:b/>
          <w:sz w:val="24"/>
          <w:szCs w:val="24"/>
        </w:rPr>
        <w:t xml:space="preserve">  </w:t>
      </w:r>
      <w:r w:rsidR="004964C3">
        <w:rPr>
          <w:rFonts w:asciiTheme="majorHAnsi" w:hAnsiTheme="majorHAnsi"/>
          <w:b/>
          <w:sz w:val="24"/>
          <w:szCs w:val="24"/>
        </w:rPr>
        <w:t xml:space="preserve"> </w:t>
      </w:r>
      <w:r>
        <w:rPr>
          <w:rFonts w:asciiTheme="majorHAnsi" w:hAnsiTheme="majorHAnsi"/>
          <w:b/>
          <w:sz w:val="24"/>
          <w:szCs w:val="24"/>
        </w:rPr>
        <w:t xml:space="preserve">: DevOps </w:t>
      </w:r>
      <w:r w:rsidR="007B3AAC" w:rsidRPr="008078F8">
        <w:rPr>
          <w:rFonts w:asciiTheme="majorHAnsi" w:hAnsiTheme="majorHAnsi"/>
          <w:b/>
          <w:sz w:val="24"/>
          <w:szCs w:val="24"/>
        </w:rPr>
        <w:t>Engineer</w:t>
      </w:r>
    </w:p>
    <w:p w:rsidR="004A107E" w:rsidRPr="008078F8" w:rsidRDefault="00B94014">
      <w:pPr>
        <w:spacing w:after="0" w:line="240" w:lineRule="auto"/>
        <w:rPr>
          <w:rFonts w:asciiTheme="majorHAnsi" w:hAnsiTheme="majorHAnsi" w:cs="Calibri"/>
          <w:b/>
          <w:color w:val="000000"/>
          <w:sz w:val="24"/>
          <w:szCs w:val="24"/>
          <w:u w:val="single"/>
        </w:rPr>
      </w:pPr>
      <w:r w:rsidRPr="008078F8">
        <w:rPr>
          <w:rFonts w:asciiTheme="majorHAnsi" w:hAnsiTheme="majorHAnsi" w:cs="Trebuchet MS"/>
          <w:b/>
          <w:bCs/>
          <w:sz w:val="24"/>
          <w:szCs w:val="24"/>
          <w:u w:val="single"/>
        </w:rPr>
        <w:t>ROLES AND RESPONSIBLITIES</w:t>
      </w:r>
      <w:r w:rsidRPr="008078F8">
        <w:rPr>
          <w:rStyle w:val="apple-style-span"/>
          <w:rFonts w:asciiTheme="majorHAnsi" w:eastAsia="Times New Roman" w:hAnsiTheme="majorHAnsi"/>
          <w:b/>
          <w:color w:val="000000"/>
          <w:sz w:val="24"/>
          <w:szCs w:val="24"/>
          <w:u w:val="single"/>
        </w:rPr>
        <w:t>:</w:t>
      </w:r>
      <w:r w:rsidR="00B52206" w:rsidRPr="008078F8">
        <w:rPr>
          <w:rStyle w:val="apple-style-span"/>
          <w:rFonts w:asciiTheme="majorHAnsi" w:eastAsia="Times New Roman" w:hAnsiTheme="majorHAnsi"/>
          <w:b/>
          <w:color w:val="000000"/>
          <w:sz w:val="24"/>
          <w:szCs w:val="24"/>
          <w:u w:val="single"/>
        </w:rPr>
        <w:t>-</w:t>
      </w:r>
    </w:p>
    <w:p w:rsidR="006F3538" w:rsidRPr="008078F8" w:rsidRDefault="00167329" w:rsidP="00B52206">
      <w:pPr>
        <w:pStyle w:val="ListParagraph"/>
        <w:numPr>
          <w:ilvl w:val="0"/>
          <w:numId w:val="16"/>
        </w:numPr>
        <w:suppressAutoHyphens w:val="0"/>
        <w:spacing w:after="29" w:line="360" w:lineRule="auto"/>
        <w:ind w:left="714" w:right="-15" w:hanging="357"/>
        <w:jc w:val="both"/>
        <w:rPr>
          <w:rFonts w:asciiTheme="majorHAnsi" w:hAnsiTheme="majorHAnsi"/>
        </w:rPr>
      </w:pPr>
      <w:r>
        <w:rPr>
          <w:rFonts w:asciiTheme="majorHAnsi" w:hAnsiTheme="majorHAnsi"/>
        </w:rPr>
        <w:t>Change</w:t>
      </w:r>
      <w:r w:rsidR="006F3538" w:rsidRPr="008078F8">
        <w:rPr>
          <w:rFonts w:asciiTheme="majorHAnsi" w:hAnsiTheme="majorHAnsi"/>
        </w:rPr>
        <w:t>/Modify scripts upon request by the user using Unix Shell scripting knowledge.</w:t>
      </w:r>
    </w:p>
    <w:p w:rsidR="006F3538" w:rsidRPr="008078F8" w:rsidRDefault="006F3538" w:rsidP="00167329">
      <w:pPr>
        <w:pStyle w:val="ListParagraph"/>
        <w:numPr>
          <w:ilvl w:val="0"/>
          <w:numId w:val="16"/>
        </w:numPr>
        <w:suppressAutoHyphens w:val="0"/>
        <w:spacing w:after="29" w:line="360" w:lineRule="auto"/>
        <w:ind w:left="714" w:hanging="357"/>
        <w:jc w:val="both"/>
        <w:rPr>
          <w:rFonts w:asciiTheme="majorHAnsi" w:hAnsiTheme="majorHAnsi"/>
        </w:rPr>
      </w:pPr>
      <w:r w:rsidRPr="008078F8">
        <w:rPr>
          <w:rFonts w:asciiTheme="majorHAnsi" w:hAnsiTheme="majorHAnsi"/>
        </w:rPr>
        <w:t>Launching Amazon EC2 Cloud Instances using Amazon Web Services. Configuring launched instances with respect to specific applications.</w:t>
      </w:r>
    </w:p>
    <w:p w:rsidR="006F3538" w:rsidRPr="008078F8" w:rsidRDefault="006F3538" w:rsidP="00452AA8">
      <w:pPr>
        <w:pStyle w:val="ListParagraph"/>
        <w:numPr>
          <w:ilvl w:val="0"/>
          <w:numId w:val="16"/>
        </w:numPr>
        <w:suppressAutoHyphens w:val="0"/>
        <w:spacing w:after="29" w:line="360" w:lineRule="auto"/>
        <w:ind w:left="714" w:right="-15" w:hanging="357"/>
        <w:jc w:val="both"/>
        <w:rPr>
          <w:rFonts w:asciiTheme="majorHAnsi" w:hAnsiTheme="majorHAnsi"/>
        </w:rPr>
      </w:pPr>
      <w:r w:rsidRPr="008078F8">
        <w:rPr>
          <w:rFonts w:asciiTheme="majorHAnsi" w:hAnsiTheme="majorHAnsi"/>
        </w:rPr>
        <w:lastRenderedPageBreak/>
        <w:t>Installed application on AWS EC2 instances and also configured the storage on S3 buckets.</w:t>
      </w:r>
    </w:p>
    <w:p w:rsidR="006F3538" w:rsidRPr="008078F8" w:rsidRDefault="006F3538" w:rsidP="00452AA8">
      <w:pPr>
        <w:pStyle w:val="ListParagraph"/>
        <w:numPr>
          <w:ilvl w:val="0"/>
          <w:numId w:val="16"/>
        </w:numPr>
        <w:suppressAutoHyphens w:val="0"/>
        <w:spacing w:after="29" w:line="360" w:lineRule="auto"/>
        <w:ind w:left="714" w:hanging="357"/>
        <w:jc w:val="both"/>
        <w:rPr>
          <w:rFonts w:asciiTheme="majorHAnsi" w:hAnsiTheme="majorHAnsi"/>
        </w:rPr>
      </w:pPr>
      <w:r w:rsidRPr="008078F8">
        <w:rPr>
          <w:rFonts w:asciiTheme="majorHAnsi" w:hAnsiTheme="majorHAnsi"/>
        </w:rPr>
        <w:t>Creating and managing slave nodes in Jenkins.</w:t>
      </w:r>
    </w:p>
    <w:p w:rsidR="006F3538" w:rsidRPr="008078F8" w:rsidRDefault="006F3538" w:rsidP="00452AA8">
      <w:pPr>
        <w:pStyle w:val="ListParagraph"/>
        <w:numPr>
          <w:ilvl w:val="0"/>
          <w:numId w:val="16"/>
        </w:numPr>
        <w:suppressAutoHyphens w:val="0"/>
        <w:spacing w:after="29" w:line="360" w:lineRule="auto"/>
        <w:ind w:left="714" w:right="-15" w:hanging="357"/>
        <w:jc w:val="both"/>
        <w:rPr>
          <w:rFonts w:asciiTheme="majorHAnsi" w:hAnsiTheme="majorHAnsi"/>
        </w:rPr>
      </w:pPr>
      <w:r w:rsidRPr="008078F8">
        <w:rPr>
          <w:rFonts w:asciiTheme="majorHAnsi" w:hAnsiTheme="majorHAnsi"/>
        </w:rPr>
        <w:t>Branching, Tagging, Release Activities on Version Control Tools: GIT</w:t>
      </w:r>
    </w:p>
    <w:p w:rsidR="006F3538" w:rsidRPr="008078F8" w:rsidRDefault="006F3538" w:rsidP="00452AA8">
      <w:pPr>
        <w:pStyle w:val="ListParagraph"/>
        <w:numPr>
          <w:ilvl w:val="0"/>
          <w:numId w:val="16"/>
        </w:numPr>
        <w:suppressAutoHyphens w:val="0"/>
        <w:spacing w:after="29" w:line="360" w:lineRule="auto"/>
        <w:ind w:left="714" w:right="-15" w:hanging="357"/>
        <w:jc w:val="both"/>
        <w:rPr>
          <w:rFonts w:asciiTheme="majorHAnsi" w:hAnsiTheme="majorHAnsi"/>
        </w:rPr>
      </w:pPr>
      <w:r w:rsidRPr="008078F8">
        <w:rPr>
          <w:rFonts w:asciiTheme="majorHAnsi" w:hAnsiTheme="majorHAnsi"/>
        </w:rPr>
        <w:t>Managing Docker containers for different Environment.(DEV,QA,STAGE, PROD etc)</w:t>
      </w:r>
    </w:p>
    <w:p w:rsidR="006F3538" w:rsidRPr="008078F8" w:rsidRDefault="006F3538" w:rsidP="00452AA8">
      <w:pPr>
        <w:pStyle w:val="ListParagraph"/>
        <w:numPr>
          <w:ilvl w:val="0"/>
          <w:numId w:val="16"/>
        </w:numPr>
        <w:suppressAutoHyphens w:val="0"/>
        <w:spacing w:after="29" w:line="360" w:lineRule="auto"/>
        <w:ind w:left="714" w:hanging="357"/>
        <w:jc w:val="both"/>
        <w:rPr>
          <w:rFonts w:asciiTheme="majorHAnsi" w:hAnsiTheme="majorHAnsi"/>
        </w:rPr>
      </w:pPr>
      <w:r w:rsidRPr="008078F8">
        <w:rPr>
          <w:rFonts w:asciiTheme="majorHAnsi" w:hAnsiTheme="majorHAnsi"/>
        </w:rPr>
        <w:t>Implemented Continuous Integration using Jenkins.</w:t>
      </w:r>
    </w:p>
    <w:p w:rsidR="006F3538" w:rsidRPr="008078F8" w:rsidRDefault="006F3538" w:rsidP="00452AA8">
      <w:pPr>
        <w:pStyle w:val="ListParagraph"/>
        <w:numPr>
          <w:ilvl w:val="0"/>
          <w:numId w:val="16"/>
        </w:numPr>
        <w:suppressAutoHyphens w:val="0"/>
        <w:spacing w:after="29" w:line="360" w:lineRule="auto"/>
        <w:ind w:left="714" w:right="-15" w:hanging="357"/>
        <w:jc w:val="both"/>
        <w:rPr>
          <w:rFonts w:asciiTheme="majorHAnsi" w:hAnsiTheme="majorHAnsi"/>
        </w:rPr>
      </w:pPr>
      <w:r w:rsidRPr="008078F8">
        <w:rPr>
          <w:rFonts w:asciiTheme="majorHAnsi" w:hAnsiTheme="majorHAnsi"/>
        </w:rPr>
        <w:t>Manage the Subversion branching strategy for a few applications.</w:t>
      </w:r>
    </w:p>
    <w:p w:rsidR="006F3538" w:rsidRPr="008078F8" w:rsidRDefault="006F3538" w:rsidP="00452AA8">
      <w:pPr>
        <w:pStyle w:val="ListParagraph"/>
        <w:numPr>
          <w:ilvl w:val="0"/>
          <w:numId w:val="16"/>
        </w:numPr>
        <w:suppressAutoHyphens w:val="0"/>
        <w:spacing w:after="29" w:line="360" w:lineRule="auto"/>
        <w:ind w:left="714" w:right="-15" w:hanging="357"/>
        <w:jc w:val="both"/>
        <w:rPr>
          <w:rFonts w:asciiTheme="majorHAnsi" w:hAnsiTheme="majorHAnsi"/>
        </w:rPr>
      </w:pPr>
      <w:r w:rsidRPr="008078F8">
        <w:rPr>
          <w:rFonts w:asciiTheme="majorHAnsi" w:hAnsiTheme="majorHAnsi"/>
        </w:rPr>
        <w:t>Coordinate with the Offshore and Onshore teams for Production Releases.</w:t>
      </w:r>
    </w:p>
    <w:p w:rsidR="006F3538" w:rsidRPr="008078F8" w:rsidRDefault="006F3538" w:rsidP="00452AA8">
      <w:pPr>
        <w:pStyle w:val="NormalWeb"/>
        <w:numPr>
          <w:ilvl w:val="0"/>
          <w:numId w:val="16"/>
        </w:numPr>
        <w:shd w:val="clear" w:color="auto" w:fill="FFFFFF"/>
        <w:spacing w:line="360" w:lineRule="auto"/>
        <w:ind w:left="714" w:hanging="357"/>
        <w:jc w:val="both"/>
        <w:rPr>
          <w:rFonts w:asciiTheme="majorHAnsi" w:hAnsiTheme="majorHAnsi"/>
          <w:color w:val="222222"/>
          <w:sz w:val="24"/>
        </w:rPr>
      </w:pPr>
      <w:r w:rsidRPr="008078F8">
        <w:rPr>
          <w:rFonts w:asciiTheme="majorHAnsi" w:hAnsiTheme="majorHAnsi"/>
          <w:color w:val="222222"/>
          <w:sz w:val="24"/>
        </w:rPr>
        <w:t>Generating the sonarqube reports for the individual modules of the maven project.</w:t>
      </w:r>
    </w:p>
    <w:p w:rsidR="006F3538" w:rsidRPr="008078F8" w:rsidRDefault="006F3538" w:rsidP="00452AA8">
      <w:pPr>
        <w:pStyle w:val="NormalWeb"/>
        <w:numPr>
          <w:ilvl w:val="0"/>
          <w:numId w:val="16"/>
        </w:numPr>
        <w:shd w:val="clear" w:color="auto" w:fill="FFFFFF"/>
        <w:spacing w:line="360" w:lineRule="auto"/>
        <w:ind w:left="714" w:hanging="357"/>
        <w:jc w:val="both"/>
        <w:rPr>
          <w:rFonts w:asciiTheme="majorHAnsi" w:hAnsiTheme="majorHAnsi"/>
          <w:color w:val="222222"/>
          <w:sz w:val="24"/>
        </w:rPr>
      </w:pPr>
      <w:r w:rsidRPr="008078F8">
        <w:rPr>
          <w:rFonts w:asciiTheme="majorHAnsi" w:hAnsiTheme="majorHAnsi"/>
          <w:color w:val="222222"/>
          <w:sz w:val="24"/>
        </w:rPr>
        <w:t>Configuring and enabling the sonarqube through Jenkins pipeline jobs.</w:t>
      </w:r>
    </w:p>
    <w:p w:rsidR="006F3538" w:rsidRPr="008078F8" w:rsidRDefault="006F3538" w:rsidP="00452AA8">
      <w:pPr>
        <w:pStyle w:val="NormalWeb"/>
        <w:numPr>
          <w:ilvl w:val="0"/>
          <w:numId w:val="16"/>
        </w:numPr>
        <w:shd w:val="clear" w:color="auto" w:fill="FFFFFF"/>
        <w:spacing w:line="360" w:lineRule="auto"/>
        <w:ind w:left="714" w:hanging="357"/>
        <w:jc w:val="both"/>
        <w:rPr>
          <w:rFonts w:asciiTheme="majorHAnsi" w:hAnsiTheme="majorHAnsi"/>
          <w:color w:val="222222"/>
          <w:sz w:val="24"/>
        </w:rPr>
      </w:pPr>
      <w:r w:rsidRPr="008078F8">
        <w:rPr>
          <w:rFonts w:asciiTheme="majorHAnsi" w:hAnsiTheme="majorHAnsi"/>
          <w:color w:val="222222"/>
          <w:sz w:val="24"/>
        </w:rPr>
        <w:t>Integrated the Jenkins pipeline jobs to run the Sanity, Integration and system Test cases.</w:t>
      </w:r>
    </w:p>
    <w:p w:rsidR="006F3538" w:rsidRPr="008078F8" w:rsidRDefault="006F3538" w:rsidP="00452AA8">
      <w:pPr>
        <w:pStyle w:val="NormalWeb"/>
        <w:numPr>
          <w:ilvl w:val="0"/>
          <w:numId w:val="16"/>
        </w:numPr>
        <w:shd w:val="clear" w:color="auto" w:fill="FFFFFF"/>
        <w:spacing w:line="360" w:lineRule="auto"/>
        <w:ind w:left="714" w:hanging="357"/>
        <w:jc w:val="both"/>
        <w:rPr>
          <w:rFonts w:asciiTheme="majorHAnsi" w:hAnsiTheme="majorHAnsi"/>
          <w:color w:val="222222"/>
          <w:sz w:val="24"/>
        </w:rPr>
      </w:pPr>
      <w:r w:rsidRPr="008078F8">
        <w:rPr>
          <w:rFonts w:asciiTheme="majorHAnsi" w:hAnsiTheme="majorHAnsi"/>
          <w:color w:val="222222"/>
          <w:sz w:val="24"/>
        </w:rPr>
        <w:t>Enabling the Git tagging through pipeline for every released components.</w:t>
      </w:r>
    </w:p>
    <w:p w:rsidR="006F3538" w:rsidRPr="008078F8" w:rsidRDefault="006F3538" w:rsidP="00452AA8">
      <w:pPr>
        <w:pStyle w:val="NormalWeb"/>
        <w:numPr>
          <w:ilvl w:val="0"/>
          <w:numId w:val="16"/>
        </w:numPr>
        <w:shd w:val="clear" w:color="auto" w:fill="FFFFFF"/>
        <w:spacing w:line="360" w:lineRule="auto"/>
        <w:ind w:left="714" w:hanging="357"/>
        <w:jc w:val="both"/>
        <w:rPr>
          <w:rFonts w:asciiTheme="majorHAnsi" w:hAnsiTheme="majorHAnsi"/>
          <w:color w:val="222222"/>
          <w:sz w:val="24"/>
        </w:rPr>
      </w:pPr>
      <w:r w:rsidRPr="008078F8">
        <w:rPr>
          <w:rFonts w:asciiTheme="majorHAnsi" w:hAnsiTheme="majorHAnsi"/>
          <w:color w:val="222222"/>
          <w:sz w:val="24"/>
        </w:rPr>
        <w:t>Resolving the build issues and deployment issues.</w:t>
      </w:r>
    </w:p>
    <w:p w:rsidR="006F3538" w:rsidRPr="008078F8" w:rsidRDefault="006F3538" w:rsidP="00452AA8">
      <w:pPr>
        <w:pStyle w:val="NormalWeb"/>
        <w:numPr>
          <w:ilvl w:val="0"/>
          <w:numId w:val="16"/>
        </w:numPr>
        <w:shd w:val="clear" w:color="auto" w:fill="FFFFFF"/>
        <w:spacing w:line="360" w:lineRule="auto"/>
        <w:ind w:left="714" w:hanging="357"/>
        <w:jc w:val="both"/>
        <w:rPr>
          <w:rFonts w:asciiTheme="majorHAnsi" w:hAnsiTheme="majorHAnsi"/>
          <w:color w:val="222222"/>
          <w:sz w:val="24"/>
        </w:rPr>
      </w:pPr>
      <w:r w:rsidRPr="008078F8">
        <w:rPr>
          <w:rFonts w:asciiTheme="majorHAnsi" w:hAnsiTheme="majorHAnsi"/>
          <w:color w:val="222222"/>
          <w:sz w:val="24"/>
        </w:rPr>
        <w:t>Migrating the Jenkins version from lower to higher.</w:t>
      </w:r>
    </w:p>
    <w:p w:rsidR="006F3538" w:rsidRPr="008078F8" w:rsidRDefault="006F3538" w:rsidP="00452AA8">
      <w:pPr>
        <w:pStyle w:val="NormalWeb"/>
        <w:numPr>
          <w:ilvl w:val="0"/>
          <w:numId w:val="16"/>
        </w:numPr>
        <w:shd w:val="clear" w:color="auto" w:fill="FFFFFF"/>
        <w:spacing w:line="360" w:lineRule="auto"/>
        <w:ind w:left="714" w:hanging="357"/>
        <w:jc w:val="both"/>
        <w:rPr>
          <w:rFonts w:asciiTheme="majorHAnsi" w:hAnsiTheme="majorHAnsi"/>
          <w:color w:val="222222"/>
          <w:sz w:val="24"/>
        </w:rPr>
      </w:pPr>
      <w:r w:rsidRPr="008078F8">
        <w:rPr>
          <w:rFonts w:asciiTheme="majorHAnsi" w:hAnsiTheme="majorHAnsi"/>
          <w:color w:val="222222"/>
          <w:sz w:val="24"/>
        </w:rPr>
        <w:t>Enabled the maven site generation for the all the modules.</w:t>
      </w:r>
    </w:p>
    <w:p w:rsidR="004A107E" w:rsidRPr="008078F8" w:rsidRDefault="00B94014" w:rsidP="00452AA8">
      <w:pPr>
        <w:spacing w:after="0" w:line="320" w:lineRule="atLeast"/>
        <w:jc w:val="both"/>
        <w:rPr>
          <w:rFonts w:asciiTheme="majorHAnsi" w:eastAsia="Times New Roman" w:hAnsiTheme="majorHAnsi"/>
          <w:color w:val="000000"/>
          <w:sz w:val="24"/>
          <w:szCs w:val="24"/>
        </w:rPr>
      </w:pPr>
      <w:r w:rsidRPr="008078F8">
        <w:rPr>
          <w:rFonts w:asciiTheme="majorHAnsi" w:hAnsiTheme="majorHAnsi" w:cs="Calibri"/>
          <w:color w:val="000000"/>
          <w:sz w:val="24"/>
          <w:szCs w:val="24"/>
        </w:rPr>
        <w:t xml:space="preserve">                                                                                       </w:t>
      </w:r>
    </w:p>
    <w:p w:rsidR="00B27263" w:rsidRPr="009733BB" w:rsidRDefault="00B27263" w:rsidP="006F3538">
      <w:pPr>
        <w:spacing w:after="0" w:line="240" w:lineRule="auto"/>
        <w:rPr>
          <w:rFonts w:asciiTheme="majorHAnsi" w:hAnsiTheme="majorHAnsi"/>
          <w:b/>
          <w:bCs/>
          <w:sz w:val="24"/>
          <w:szCs w:val="24"/>
          <w14:shadow w14:blurRad="50800" w14:dist="38100" w14:dir="2700000" w14:sx="100000" w14:sy="100000" w14:kx="0" w14:ky="0" w14:algn="tl">
            <w14:srgbClr w14:val="000000">
              <w14:alpha w14:val="60000"/>
            </w14:srgbClr>
          </w14:shadow>
        </w:rPr>
      </w:pPr>
      <w:r w:rsidRPr="009733BB">
        <w:rPr>
          <w:rFonts w:asciiTheme="majorHAnsi" w:hAnsiTheme="majorHAnsi"/>
          <w:b/>
          <w:bCs/>
          <w:sz w:val="24"/>
          <w:szCs w:val="24"/>
          <w14:shadow w14:blurRad="50800" w14:dist="38100" w14:dir="2700000" w14:sx="100000" w14:sy="100000" w14:kx="0" w14:ky="0" w14:algn="tl">
            <w14:srgbClr w14:val="000000">
              <w14:alpha w14:val="60000"/>
            </w14:srgbClr>
          </w14:shadow>
        </w:rPr>
        <w:t>PROJECT-1</w:t>
      </w:r>
    </w:p>
    <w:p w:rsidR="00B27263" w:rsidRDefault="00B27263" w:rsidP="006F3538">
      <w:pPr>
        <w:spacing w:after="0" w:line="240" w:lineRule="auto"/>
        <w:rPr>
          <w:rFonts w:asciiTheme="majorHAnsi" w:hAnsiTheme="majorHAnsi"/>
          <w:b/>
          <w:bCs/>
          <w:sz w:val="24"/>
          <w:szCs w:val="24"/>
        </w:rPr>
      </w:pPr>
    </w:p>
    <w:p w:rsidR="006F3538" w:rsidRPr="008078F8" w:rsidRDefault="006F3538" w:rsidP="00B27263">
      <w:pPr>
        <w:spacing w:after="0" w:line="240" w:lineRule="auto"/>
        <w:ind w:left="720"/>
        <w:rPr>
          <w:rFonts w:asciiTheme="majorHAnsi" w:eastAsia="Times New Roman" w:hAnsiTheme="majorHAnsi"/>
          <w:b/>
          <w:color w:val="000000"/>
          <w:sz w:val="24"/>
          <w:szCs w:val="24"/>
        </w:rPr>
      </w:pPr>
      <w:r w:rsidRPr="008078F8">
        <w:rPr>
          <w:rFonts w:asciiTheme="majorHAnsi" w:hAnsiTheme="majorHAnsi"/>
          <w:b/>
          <w:bCs/>
          <w:sz w:val="24"/>
          <w:szCs w:val="24"/>
        </w:rPr>
        <w:t>Company:</w:t>
      </w:r>
      <w:r w:rsidR="00AB3D38">
        <w:rPr>
          <w:rFonts w:asciiTheme="majorHAnsi" w:hAnsiTheme="majorHAnsi"/>
          <w:b/>
          <w:bCs/>
          <w:sz w:val="24"/>
          <w:szCs w:val="24"/>
        </w:rPr>
        <w:t xml:space="preserve">         </w:t>
      </w:r>
      <w:r w:rsidRPr="008078F8">
        <w:rPr>
          <w:rFonts w:asciiTheme="majorHAnsi" w:hAnsiTheme="majorHAnsi"/>
          <w:b/>
          <w:bCs/>
          <w:sz w:val="24"/>
          <w:szCs w:val="24"/>
        </w:rPr>
        <w:t xml:space="preserve"> </w:t>
      </w:r>
      <w:r w:rsidRPr="008078F8">
        <w:rPr>
          <w:rFonts w:asciiTheme="majorHAnsi" w:eastAsia="Times New Roman" w:hAnsiTheme="majorHAnsi"/>
          <w:b/>
          <w:color w:val="000000"/>
          <w:sz w:val="24"/>
          <w:szCs w:val="24"/>
        </w:rPr>
        <w:t>IMS Health.</w:t>
      </w:r>
    </w:p>
    <w:p w:rsidR="006F3538" w:rsidRDefault="00AB3D38" w:rsidP="00AB3D38">
      <w:pPr>
        <w:spacing w:after="0" w:line="240" w:lineRule="auto"/>
        <w:ind w:left="720"/>
        <w:rPr>
          <w:rFonts w:asciiTheme="majorHAnsi" w:hAnsiTheme="majorHAnsi"/>
          <w:b/>
          <w:bCs/>
          <w:sz w:val="24"/>
          <w:szCs w:val="24"/>
        </w:rPr>
      </w:pPr>
      <w:r>
        <w:rPr>
          <w:rFonts w:asciiTheme="majorHAnsi" w:eastAsia="Times New Roman" w:hAnsiTheme="majorHAnsi"/>
          <w:b/>
          <w:color w:val="000000"/>
          <w:sz w:val="24"/>
          <w:szCs w:val="24"/>
        </w:rPr>
        <w:t>Project</w:t>
      </w:r>
      <w:r w:rsidR="00E84E4B">
        <w:rPr>
          <w:rFonts w:asciiTheme="majorHAnsi" w:eastAsia="Times New Roman" w:hAnsiTheme="majorHAnsi"/>
          <w:b/>
          <w:color w:val="000000"/>
          <w:sz w:val="24"/>
          <w:szCs w:val="24"/>
        </w:rPr>
        <w:t xml:space="preserve"> </w:t>
      </w:r>
      <w:r>
        <w:rPr>
          <w:rFonts w:asciiTheme="majorHAnsi" w:eastAsia="Times New Roman" w:hAnsiTheme="majorHAnsi"/>
          <w:b/>
          <w:color w:val="000000"/>
          <w:sz w:val="24"/>
          <w:szCs w:val="24"/>
        </w:rPr>
        <w:t>Name:</w:t>
      </w:r>
      <w:r w:rsidR="00B27263">
        <w:rPr>
          <w:rFonts w:asciiTheme="majorHAnsi" w:eastAsia="Times New Roman" w:hAnsiTheme="majorHAnsi"/>
          <w:b/>
          <w:color w:val="000000"/>
          <w:sz w:val="24"/>
          <w:szCs w:val="24"/>
        </w:rPr>
        <w:t xml:space="preserve"> </w:t>
      </w:r>
      <w:r w:rsidR="00744E55">
        <w:rPr>
          <w:rFonts w:asciiTheme="majorHAnsi" w:eastAsia="Times New Roman" w:hAnsiTheme="majorHAnsi"/>
          <w:b/>
          <w:color w:val="000000"/>
          <w:sz w:val="24"/>
          <w:szCs w:val="24"/>
        </w:rPr>
        <w:t xml:space="preserve"> </w:t>
      </w:r>
      <w:r w:rsidR="006F3538" w:rsidRPr="008078F8">
        <w:rPr>
          <w:rFonts w:asciiTheme="majorHAnsi" w:eastAsia="Times New Roman" w:hAnsiTheme="majorHAnsi"/>
          <w:b/>
          <w:color w:val="000000"/>
          <w:sz w:val="24"/>
          <w:szCs w:val="24"/>
        </w:rPr>
        <w:t>Big data Factory.</w:t>
      </w:r>
    </w:p>
    <w:p w:rsidR="00AB3D38" w:rsidRPr="008078F8" w:rsidRDefault="00AB3D38" w:rsidP="00AB3D38">
      <w:pPr>
        <w:spacing w:after="0" w:line="240" w:lineRule="auto"/>
        <w:ind w:left="720"/>
        <w:rPr>
          <w:rFonts w:asciiTheme="majorHAnsi" w:hAnsiTheme="majorHAnsi"/>
          <w:b/>
          <w:bCs/>
          <w:sz w:val="24"/>
          <w:szCs w:val="24"/>
        </w:rPr>
      </w:pPr>
      <w:r>
        <w:rPr>
          <w:rFonts w:asciiTheme="majorHAnsi" w:hAnsiTheme="majorHAnsi"/>
          <w:b/>
          <w:bCs/>
          <w:sz w:val="24"/>
          <w:szCs w:val="24"/>
        </w:rPr>
        <w:t xml:space="preserve">Role:                    </w:t>
      </w:r>
      <w:r w:rsidRPr="00AB3D38">
        <w:rPr>
          <w:rFonts w:asciiTheme="majorHAnsi" w:hAnsiTheme="majorHAnsi"/>
          <w:b/>
          <w:bCs/>
          <w:sz w:val="24"/>
          <w:szCs w:val="24"/>
        </w:rPr>
        <w:t xml:space="preserve"> </w:t>
      </w:r>
      <w:r w:rsidRPr="008078F8">
        <w:rPr>
          <w:rFonts w:asciiTheme="majorHAnsi" w:hAnsiTheme="majorHAnsi"/>
          <w:b/>
          <w:bCs/>
          <w:sz w:val="24"/>
          <w:szCs w:val="24"/>
        </w:rPr>
        <w:t>Build &amp; Release Engineer.</w:t>
      </w:r>
    </w:p>
    <w:p w:rsidR="00AB3D38" w:rsidRPr="008078F8" w:rsidRDefault="00AB3D38" w:rsidP="00AB3D38">
      <w:pPr>
        <w:spacing w:after="0" w:line="240" w:lineRule="auto"/>
        <w:ind w:left="720"/>
        <w:rPr>
          <w:rFonts w:asciiTheme="majorHAnsi" w:hAnsiTheme="majorHAnsi"/>
          <w:b/>
          <w:bCs/>
          <w:sz w:val="24"/>
          <w:szCs w:val="24"/>
        </w:rPr>
      </w:pPr>
    </w:p>
    <w:p w:rsidR="006F3538" w:rsidRPr="008078F8" w:rsidRDefault="006F3538" w:rsidP="006F3538">
      <w:pPr>
        <w:spacing w:after="0" w:line="240" w:lineRule="auto"/>
        <w:rPr>
          <w:rFonts w:asciiTheme="majorHAnsi" w:hAnsiTheme="majorHAnsi"/>
          <w:b/>
          <w:bCs/>
          <w:sz w:val="24"/>
          <w:szCs w:val="24"/>
        </w:rPr>
      </w:pPr>
    </w:p>
    <w:p w:rsidR="006F3538" w:rsidRPr="008078F8" w:rsidRDefault="006F3538" w:rsidP="00452AA8">
      <w:pPr>
        <w:spacing w:line="360" w:lineRule="auto"/>
        <w:jc w:val="both"/>
        <w:rPr>
          <w:rFonts w:asciiTheme="majorHAnsi" w:hAnsiTheme="majorHAnsi"/>
          <w:sz w:val="24"/>
          <w:szCs w:val="24"/>
        </w:rPr>
      </w:pPr>
      <w:r w:rsidRPr="008078F8">
        <w:rPr>
          <w:rFonts w:asciiTheme="majorHAnsi" w:hAnsiTheme="majorHAnsi"/>
          <w:b/>
          <w:bCs/>
          <w:sz w:val="24"/>
          <w:szCs w:val="24"/>
        </w:rPr>
        <w:t>Description</w:t>
      </w:r>
      <w:r w:rsidRPr="008078F8">
        <w:rPr>
          <w:rFonts w:asciiTheme="majorHAnsi" w:hAnsiTheme="majorHAnsi"/>
          <w:sz w:val="24"/>
          <w:szCs w:val="24"/>
        </w:rPr>
        <w:t>: Projection uses the transactional data provided by shops which are IMS panel members to estimate the number of transactions that would be present for the full universe of shops.</w:t>
      </w:r>
    </w:p>
    <w:p w:rsidR="006F3538" w:rsidRPr="008078F8" w:rsidRDefault="006F3538" w:rsidP="00452AA8">
      <w:pPr>
        <w:spacing w:line="360" w:lineRule="auto"/>
        <w:ind w:firstLine="720"/>
        <w:jc w:val="both"/>
        <w:rPr>
          <w:rFonts w:asciiTheme="majorHAnsi" w:hAnsiTheme="majorHAnsi"/>
          <w:sz w:val="24"/>
          <w:szCs w:val="24"/>
        </w:rPr>
      </w:pPr>
      <w:r w:rsidRPr="008078F8">
        <w:rPr>
          <w:rFonts w:asciiTheme="majorHAnsi" w:hAnsiTheme="majorHAnsi"/>
          <w:sz w:val="24"/>
          <w:szCs w:val="24"/>
        </w:rPr>
        <w:t xml:space="preserve">I.E. Projection takes a fixed data pool (shops that are IMS Suppliers) and </w:t>
      </w:r>
      <w:r w:rsidR="00D8614E">
        <w:rPr>
          <w:rFonts w:asciiTheme="majorHAnsi" w:hAnsiTheme="majorHAnsi"/>
          <w:sz w:val="24"/>
          <w:szCs w:val="24"/>
        </w:rPr>
        <w:t>e</w:t>
      </w:r>
      <w:r w:rsidRPr="008078F8">
        <w:rPr>
          <w:rFonts w:asciiTheme="majorHAnsi" w:hAnsiTheme="majorHAnsi"/>
          <w:sz w:val="24"/>
          <w:szCs w:val="24"/>
        </w:rPr>
        <w:t>xtrapolates it to provide a statics-based view of market activity for all pharmacies in Australia (IMS Suppliers plus non Suppliers)</w:t>
      </w:r>
    </w:p>
    <w:p w:rsidR="006F3538" w:rsidRPr="008078F8" w:rsidRDefault="006F3538" w:rsidP="00452AA8">
      <w:pPr>
        <w:spacing w:line="360" w:lineRule="auto"/>
        <w:ind w:firstLine="720"/>
        <w:jc w:val="both"/>
        <w:rPr>
          <w:rFonts w:asciiTheme="majorHAnsi" w:hAnsiTheme="majorHAnsi"/>
          <w:sz w:val="24"/>
          <w:szCs w:val="24"/>
        </w:rPr>
      </w:pPr>
      <w:r w:rsidRPr="008078F8">
        <w:rPr>
          <w:rFonts w:asciiTheme="majorHAnsi" w:hAnsiTheme="majorHAnsi"/>
          <w:sz w:val="24"/>
          <w:szCs w:val="24"/>
        </w:rPr>
        <w:lastRenderedPageBreak/>
        <w:t xml:space="preserve">IMS Health prescription based services enable IMS health to provide statistical representation of the entire of the pharmaceutical market to its clients. This report shows the distribution of products across the market, which is underpinned by information from two sources; which are IMS contracted shops and non IMS contracted shops. </w:t>
      </w:r>
    </w:p>
    <w:p w:rsidR="006F3538" w:rsidRPr="008078F8" w:rsidRDefault="006F3538" w:rsidP="00452AA8">
      <w:pPr>
        <w:spacing w:line="360" w:lineRule="auto"/>
        <w:ind w:firstLine="720"/>
        <w:jc w:val="both"/>
        <w:rPr>
          <w:rFonts w:asciiTheme="majorHAnsi" w:hAnsiTheme="majorHAnsi"/>
          <w:sz w:val="24"/>
          <w:szCs w:val="24"/>
        </w:rPr>
      </w:pPr>
      <w:r w:rsidRPr="008078F8">
        <w:rPr>
          <w:rFonts w:asciiTheme="majorHAnsi" w:hAnsiTheme="majorHAnsi"/>
          <w:sz w:val="24"/>
          <w:szCs w:val="24"/>
        </w:rPr>
        <w:t xml:space="preserve">The information for the IMS contracted shops is represented by data supplied by IMS contracted shops and is stored in the IMS data warehouse. </w:t>
      </w:r>
    </w:p>
    <w:p w:rsidR="006F3538" w:rsidRPr="00B27263" w:rsidRDefault="00B27263" w:rsidP="006F3538">
      <w:pPr>
        <w:spacing w:after="0" w:line="240" w:lineRule="auto"/>
        <w:rPr>
          <w:rFonts w:asciiTheme="majorHAnsi" w:hAnsiTheme="majorHAnsi"/>
          <w:sz w:val="24"/>
          <w:szCs w:val="24"/>
          <w:u w:val="single"/>
        </w:rPr>
      </w:pPr>
      <w:r w:rsidRPr="00B27263">
        <w:rPr>
          <w:rFonts w:asciiTheme="majorHAnsi" w:hAnsiTheme="majorHAnsi"/>
          <w:b/>
          <w:bCs/>
          <w:sz w:val="24"/>
          <w:szCs w:val="24"/>
          <w:u w:val="single"/>
        </w:rPr>
        <w:t xml:space="preserve"> Roles &amp;</w:t>
      </w:r>
      <w:r w:rsidR="006F3538" w:rsidRPr="00B27263">
        <w:rPr>
          <w:rFonts w:asciiTheme="majorHAnsi" w:hAnsiTheme="majorHAnsi"/>
          <w:b/>
          <w:bCs/>
          <w:sz w:val="24"/>
          <w:szCs w:val="24"/>
          <w:u w:val="single"/>
        </w:rPr>
        <w:t>Responsibilities</w:t>
      </w:r>
      <w:r w:rsidR="006F3538" w:rsidRPr="00B27263">
        <w:rPr>
          <w:rFonts w:asciiTheme="majorHAnsi" w:hAnsiTheme="majorHAnsi"/>
          <w:b/>
          <w:sz w:val="24"/>
          <w:szCs w:val="24"/>
          <w:u w:val="single"/>
        </w:rPr>
        <w:t>:</w:t>
      </w:r>
      <w:r w:rsidRPr="00B27263">
        <w:rPr>
          <w:rFonts w:asciiTheme="majorHAnsi" w:hAnsiTheme="majorHAnsi"/>
          <w:b/>
          <w:sz w:val="24"/>
          <w:szCs w:val="24"/>
          <w:u w:val="single"/>
        </w:rPr>
        <w:t>-</w:t>
      </w:r>
    </w:p>
    <w:p w:rsidR="006F3538" w:rsidRPr="008078F8" w:rsidRDefault="006F3538" w:rsidP="006F3538">
      <w:pPr>
        <w:spacing w:after="0" w:line="240" w:lineRule="auto"/>
        <w:rPr>
          <w:rFonts w:asciiTheme="majorHAnsi" w:hAnsiTheme="majorHAnsi"/>
          <w:sz w:val="24"/>
          <w:szCs w:val="24"/>
        </w:rPr>
      </w:pP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Build and Configuration of Internally developed Software, Release Management activities.</w:t>
      </w:r>
    </w:p>
    <w:p w:rsidR="006F3538" w:rsidRPr="008078F8" w:rsidRDefault="000F630A" w:rsidP="00452AA8">
      <w:pPr>
        <w:pStyle w:val="ListParagraph"/>
        <w:numPr>
          <w:ilvl w:val="0"/>
          <w:numId w:val="17"/>
        </w:numPr>
        <w:suppressAutoHyphens w:val="0"/>
        <w:spacing w:line="360" w:lineRule="auto"/>
        <w:jc w:val="both"/>
        <w:rPr>
          <w:rFonts w:asciiTheme="majorHAnsi" w:hAnsiTheme="majorHAnsi"/>
        </w:rPr>
      </w:pPr>
      <w:r>
        <w:rPr>
          <w:rFonts w:asciiTheme="majorHAnsi" w:hAnsiTheme="majorHAnsi"/>
        </w:rPr>
        <w:t xml:space="preserve">Developed UNIX </w:t>
      </w:r>
      <w:r w:rsidR="006F3538" w:rsidRPr="008078F8">
        <w:rPr>
          <w:rFonts w:asciiTheme="majorHAnsi" w:hAnsiTheme="majorHAnsi"/>
        </w:rPr>
        <w:t>Scripts for the purpose of manual deployment of the code to the different environments and E-mail the team when the build is completed.</w:t>
      </w:r>
    </w:p>
    <w:p w:rsidR="006F3538" w:rsidRPr="008078F8" w:rsidRDefault="000F630A" w:rsidP="00452AA8">
      <w:pPr>
        <w:pStyle w:val="ListParagraph"/>
        <w:numPr>
          <w:ilvl w:val="0"/>
          <w:numId w:val="17"/>
        </w:numPr>
        <w:suppressAutoHyphens w:val="0"/>
        <w:spacing w:line="360" w:lineRule="auto"/>
        <w:jc w:val="both"/>
        <w:rPr>
          <w:rFonts w:asciiTheme="majorHAnsi" w:hAnsiTheme="majorHAnsi"/>
        </w:rPr>
      </w:pPr>
      <w:r>
        <w:rPr>
          <w:rFonts w:asciiTheme="majorHAnsi" w:hAnsiTheme="majorHAnsi"/>
        </w:rPr>
        <w:t>Used Git</w:t>
      </w:r>
      <w:r w:rsidR="006F3538" w:rsidRPr="008078F8">
        <w:rPr>
          <w:rFonts w:asciiTheme="majorHAnsi" w:hAnsiTheme="majorHAnsi"/>
        </w:rPr>
        <w:t xml:space="preserve"> as Version Control System for maintaining the discipline required working with the codes on different files.</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Designed and developed scr</w:t>
      </w:r>
      <w:r w:rsidR="00595230">
        <w:rPr>
          <w:rFonts w:asciiTheme="majorHAnsi" w:hAnsiTheme="majorHAnsi"/>
        </w:rPr>
        <w:t xml:space="preserve">ipts using batch, Shell </w:t>
      </w:r>
      <w:r w:rsidRPr="008078F8">
        <w:rPr>
          <w:rFonts w:asciiTheme="majorHAnsi" w:hAnsiTheme="majorHAnsi"/>
        </w:rPr>
        <w:t xml:space="preserve"> for automating the build activities.</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Specialized in automating tasks and process through scripts, implementing branching models, implementing Build/Release solutions.</w:t>
      </w:r>
    </w:p>
    <w:p w:rsidR="006F3538" w:rsidRPr="00F72FB3" w:rsidRDefault="006F3538" w:rsidP="00F72FB3">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Coordinated Instance Refreshes and Environment Re-basing.</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Carried Deployments and builds on various environments.</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Helped to solve queries of developers related to build &amp; release issues.</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Worked closely with developers and managers to resolve the issues that rose during the deployments to different environments.</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Worked closely with developers to pinpoint and provide early warnings of common build failures.</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Used ANT and MAVEN as build tools on Java projects for the development of build artifacts on the source code.</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Automated the build and release management process including monitoring changes between releases.</w:t>
      </w:r>
    </w:p>
    <w:p w:rsidR="006F3538" w:rsidRPr="008078F8" w:rsidRDefault="006F3538" w:rsidP="00452AA8">
      <w:pPr>
        <w:pStyle w:val="ListParagraph"/>
        <w:numPr>
          <w:ilvl w:val="0"/>
          <w:numId w:val="17"/>
        </w:numPr>
        <w:suppressAutoHyphens w:val="0"/>
        <w:spacing w:line="360" w:lineRule="auto"/>
        <w:jc w:val="both"/>
        <w:rPr>
          <w:rFonts w:asciiTheme="majorHAnsi" w:hAnsiTheme="majorHAnsi"/>
        </w:rPr>
      </w:pPr>
      <w:r w:rsidRPr="008078F8">
        <w:rPr>
          <w:rFonts w:asciiTheme="majorHAnsi" w:hAnsiTheme="majorHAnsi"/>
        </w:rPr>
        <w:t>Strong in building Object Oriented applications using Shell Scripts on UNIX.</w:t>
      </w:r>
    </w:p>
    <w:sectPr w:rsidR="006F3538" w:rsidRPr="008078F8" w:rsidSect="004A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FreeSans">
    <w:altName w:val="Arial"/>
    <w:charset w:val="01"/>
    <w:family w:val="swiss"/>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filled="t">
        <v:fill color2="black"/>
        <v:imagedata r:id="rId1" o:title=""/>
      </v:shape>
    </w:pic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Wingdings" w:hAnsi="Wingdings" w:cs="Wingdings"/>
        <w:color w:val="auto"/>
      </w:rPr>
    </w:lvl>
  </w:abstractNum>
  <w:abstractNum w:abstractNumId="2"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Wingdings" w:hAnsi="Wingdings" w:cs="Wingdings"/>
        <w:color w:val="auto"/>
        <w:sz w:val="24"/>
        <w:szCs w:val="24"/>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cs="Wingdings"/>
        <w:color w:val="auto"/>
        <w:sz w:val="24"/>
        <w:szCs w:val="24"/>
      </w:rPr>
    </w:lvl>
  </w:abstractNum>
  <w:abstractNum w:abstractNumId="4" w15:restartNumberingAfterBreak="0">
    <w:nsid w:val="00000005"/>
    <w:multiLevelType w:val="singleLevel"/>
    <w:tmpl w:val="00000005"/>
    <w:name w:val="WW8Num8"/>
    <w:lvl w:ilvl="0">
      <w:start w:val="1"/>
      <w:numFmt w:val="bullet"/>
      <w:lvlText w:val=""/>
      <w:lvlJc w:val="left"/>
      <w:pPr>
        <w:tabs>
          <w:tab w:val="num" w:pos="0"/>
        </w:tabs>
        <w:ind w:left="720" w:hanging="360"/>
      </w:pPr>
      <w:rPr>
        <w:rFonts w:ascii="Wingdings" w:hAnsi="Wingdings" w:cs="Wingdings"/>
        <w:sz w:val="24"/>
        <w:szCs w:val="24"/>
      </w:rPr>
    </w:lvl>
  </w:abstractNum>
  <w:abstractNum w:abstractNumId="5" w15:restartNumberingAfterBreak="0">
    <w:nsid w:val="1C663A31"/>
    <w:multiLevelType w:val="hybridMultilevel"/>
    <w:tmpl w:val="43048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196D3C"/>
    <w:multiLevelType w:val="hybridMultilevel"/>
    <w:tmpl w:val="B882F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8205C"/>
    <w:multiLevelType w:val="hybridMultilevel"/>
    <w:tmpl w:val="3A62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FD519B"/>
    <w:multiLevelType w:val="hybridMultilevel"/>
    <w:tmpl w:val="19564F04"/>
    <w:lvl w:ilvl="0" w:tplc="1E1A524A">
      <w:start w:val="1"/>
      <w:numFmt w:val="bullet"/>
      <w:lvlText w:val=""/>
      <w:lvlJc w:val="left"/>
      <w:pPr>
        <w:ind w:left="720" w:hanging="360"/>
      </w:pPr>
      <w:rPr>
        <w:rFonts w:ascii="Symbol" w:hAnsi="Symbol" w:hint="default"/>
        <w:b/>
        <w:i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555F8D"/>
    <w:multiLevelType w:val="hybridMultilevel"/>
    <w:tmpl w:val="D90E7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437C2F"/>
    <w:multiLevelType w:val="hybridMultilevel"/>
    <w:tmpl w:val="E06C33E8"/>
    <w:lvl w:ilvl="0" w:tplc="4009000B">
      <w:start w:val="1"/>
      <w:numFmt w:val="bullet"/>
      <w:lvlText w:val=""/>
      <w:lvlJc w:val="left"/>
      <w:pPr>
        <w:ind w:left="720" w:hanging="360"/>
      </w:pPr>
      <w:rPr>
        <w:rFonts w:ascii="Wingdings" w:hAnsi="Wingdings" w:hint="default"/>
        <w:b/>
        <w:i w:val="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35CD3"/>
    <w:multiLevelType w:val="hybridMultilevel"/>
    <w:tmpl w:val="8BD026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151EFA"/>
    <w:multiLevelType w:val="hybridMultilevel"/>
    <w:tmpl w:val="2B66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B4852"/>
    <w:multiLevelType w:val="hybridMultilevel"/>
    <w:tmpl w:val="03A8C2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9E0737F"/>
    <w:multiLevelType w:val="hybridMultilevel"/>
    <w:tmpl w:val="2DDE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AA1FA9"/>
    <w:multiLevelType w:val="hybridMultilevel"/>
    <w:tmpl w:val="B97C6C7C"/>
    <w:lvl w:ilvl="0" w:tplc="40090001">
      <w:start w:val="1"/>
      <w:numFmt w:val="bullet"/>
      <w:lvlText w:val=""/>
      <w:lvlJc w:val="left"/>
      <w:pPr>
        <w:ind w:left="720" w:hanging="360"/>
      </w:pPr>
      <w:rPr>
        <w:rFonts w:ascii="Symbol" w:hAnsi="Symbol" w:hint="default"/>
        <w:b/>
        <w:i w:val="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D30DC5"/>
    <w:multiLevelType w:val="hybridMultilevel"/>
    <w:tmpl w:val="E2463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1C36DB"/>
    <w:multiLevelType w:val="hybridMultilevel"/>
    <w:tmpl w:val="510CB882"/>
    <w:lvl w:ilvl="0" w:tplc="4009000B">
      <w:start w:val="1"/>
      <w:numFmt w:val="bullet"/>
      <w:lvlText w:val=""/>
      <w:lvlJc w:val="left"/>
      <w:pPr>
        <w:ind w:left="90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E31BE"/>
    <w:multiLevelType w:val="hybridMultilevel"/>
    <w:tmpl w:val="2848BF8C"/>
    <w:lvl w:ilvl="0" w:tplc="1E1A524A">
      <w:start w:val="1"/>
      <w:numFmt w:val="bullet"/>
      <w:lvlText w:val=""/>
      <w:lvlJc w:val="left"/>
      <w:pPr>
        <w:ind w:left="720" w:hanging="360"/>
      </w:pPr>
      <w:rPr>
        <w:rFonts w:ascii="Symbol" w:hAnsi="Symbol" w:hint="default"/>
        <w:b/>
        <w:i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2"/>
  </w:num>
  <w:num w:numId="8">
    <w:abstractNumId w:val="14"/>
  </w:num>
  <w:num w:numId="9">
    <w:abstractNumId w:val="11"/>
  </w:num>
  <w:num w:numId="10">
    <w:abstractNumId w:val="9"/>
  </w:num>
  <w:num w:numId="11">
    <w:abstractNumId w:val="6"/>
  </w:num>
  <w:num w:numId="12">
    <w:abstractNumId w:val="7"/>
  </w:num>
  <w:num w:numId="13">
    <w:abstractNumId w:val="16"/>
  </w:num>
  <w:num w:numId="14">
    <w:abstractNumId w:val="5"/>
  </w:num>
  <w:num w:numId="15">
    <w:abstractNumId w:val="13"/>
  </w:num>
  <w:num w:numId="16">
    <w:abstractNumId w:val="10"/>
  </w:num>
  <w:num w:numId="17">
    <w:abstractNumId w:val="1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0A"/>
    <w:rsid w:val="00005D5D"/>
    <w:rsid w:val="000F630A"/>
    <w:rsid w:val="00104620"/>
    <w:rsid w:val="001170F8"/>
    <w:rsid w:val="00167329"/>
    <w:rsid w:val="001C3501"/>
    <w:rsid w:val="003D7176"/>
    <w:rsid w:val="004016F2"/>
    <w:rsid w:val="00452AA8"/>
    <w:rsid w:val="004964C3"/>
    <w:rsid w:val="004A107E"/>
    <w:rsid w:val="00507256"/>
    <w:rsid w:val="00595230"/>
    <w:rsid w:val="005E6853"/>
    <w:rsid w:val="006A2027"/>
    <w:rsid w:val="006F3538"/>
    <w:rsid w:val="00705A1D"/>
    <w:rsid w:val="00731EC2"/>
    <w:rsid w:val="00744E55"/>
    <w:rsid w:val="00774FC2"/>
    <w:rsid w:val="007B3AAC"/>
    <w:rsid w:val="007C48B8"/>
    <w:rsid w:val="007E5D5A"/>
    <w:rsid w:val="008078F8"/>
    <w:rsid w:val="008203F3"/>
    <w:rsid w:val="0089715F"/>
    <w:rsid w:val="00952267"/>
    <w:rsid w:val="009733BB"/>
    <w:rsid w:val="009F1388"/>
    <w:rsid w:val="00A20820"/>
    <w:rsid w:val="00A2369B"/>
    <w:rsid w:val="00A4405D"/>
    <w:rsid w:val="00A978D5"/>
    <w:rsid w:val="00AA5D0A"/>
    <w:rsid w:val="00AB3D38"/>
    <w:rsid w:val="00B27263"/>
    <w:rsid w:val="00B52206"/>
    <w:rsid w:val="00B94014"/>
    <w:rsid w:val="00BF5111"/>
    <w:rsid w:val="00C36345"/>
    <w:rsid w:val="00CB0BD6"/>
    <w:rsid w:val="00CD1183"/>
    <w:rsid w:val="00CD2729"/>
    <w:rsid w:val="00D42C21"/>
    <w:rsid w:val="00D61E3A"/>
    <w:rsid w:val="00D8614E"/>
    <w:rsid w:val="00DF061F"/>
    <w:rsid w:val="00E73ABC"/>
    <w:rsid w:val="00E84E4B"/>
    <w:rsid w:val="00F05255"/>
    <w:rsid w:val="00F72FB3"/>
    <w:rsid w:val="00F8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9940F3E-E4A3-4308-9621-2F95DF2C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07E"/>
    <w:pPr>
      <w:suppressAutoHyphens/>
      <w:spacing w:after="200" w:line="276" w:lineRule="auto"/>
    </w:pPr>
    <w:rPr>
      <w:rFonts w:ascii="Calibri" w:eastAsia="Calibri" w:hAnsi="Calibri"/>
      <w:sz w:val="22"/>
      <w:szCs w:val="22"/>
      <w:lang w:val="en-US" w:eastAsia="zh-CN"/>
    </w:rPr>
  </w:style>
  <w:style w:type="paragraph" w:styleId="Heading1">
    <w:name w:val="heading 1"/>
    <w:basedOn w:val="Normal"/>
    <w:next w:val="Normal"/>
    <w:qFormat/>
    <w:rsid w:val="004A107E"/>
    <w:pPr>
      <w:keepNext/>
      <w:tabs>
        <w:tab w:val="num" w:pos="432"/>
      </w:tabs>
      <w:spacing w:before="240" w:after="60"/>
      <w:ind w:left="432" w:hanging="432"/>
      <w:outlineLvl w:val="0"/>
    </w:pPr>
    <w:rPr>
      <w:rFonts w:ascii="Cambria" w:eastAsia="Times New Roman" w:hAnsi="Cambria" w:cs="Cambria"/>
      <w:b/>
      <w:bCs/>
      <w:kern w:val="1"/>
      <w:sz w:val="32"/>
      <w:szCs w:val="32"/>
    </w:rPr>
  </w:style>
  <w:style w:type="paragraph" w:styleId="Heading3">
    <w:name w:val="heading 3"/>
    <w:basedOn w:val="Normal"/>
    <w:next w:val="Normal"/>
    <w:qFormat/>
    <w:rsid w:val="004A107E"/>
    <w:pPr>
      <w:keepNext/>
      <w:keepLines/>
      <w:tabs>
        <w:tab w:val="num" w:pos="720"/>
      </w:tabs>
      <w:spacing w:before="200" w:after="0"/>
      <w:ind w:left="720" w:hanging="720"/>
      <w:outlineLvl w:val="2"/>
    </w:pPr>
    <w:rPr>
      <w:rFonts w:ascii="Cambria" w:eastAsia="Times New Roman" w:hAnsi="Cambria" w:cs="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A107E"/>
    <w:rPr>
      <w:rFonts w:ascii="Wingdings" w:hAnsi="Wingdings" w:cs="Wingdings"/>
      <w:color w:val="auto"/>
    </w:rPr>
  </w:style>
  <w:style w:type="character" w:customStyle="1" w:styleId="WW8Num1z1">
    <w:name w:val="WW8Num1z1"/>
    <w:rsid w:val="004A107E"/>
    <w:rPr>
      <w:rFonts w:ascii="Courier New" w:hAnsi="Courier New" w:cs="Courier New"/>
    </w:rPr>
  </w:style>
  <w:style w:type="character" w:customStyle="1" w:styleId="WW8Num1z2">
    <w:name w:val="WW8Num1z2"/>
    <w:rsid w:val="004A107E"/>
    <w:rPr>
      <w:rFonts w:ascii="Wingdings" w:hAnsi="Wingdings" w:cs="Wingdings"/>
    </w:rPr>
  </w:style>
  <w:style w:type="character" w:customStyle="1" w:styleId="WW8Num1z3">
    <w:name w:val="WW8Num1z3"/>
    <w:rsid w:val="004A107E"/>
    <w:rPr>
      <w:rFonts w:ascii="Symbol" w:hAnsi="Symbol" w:cs="Symbol"/>
    </w:rPr>
  </w:style>
  <w:style w:type="character" w:customStyle="1" w:styleId="WW8Num2z0">
    <w:name w:val="WW8Num2z0"/>
    <w:rsid w:val="004A107E"/>
    <w:rPr>
      <w:rFonts w:ascii="Symbol" w:hAnsi="Symbol" w:cs="Symbol"/>
    </w:rPr>
  </w:style>
  <w:style w:type="character" w:customStyle="1" w:styleId="WW8Num2z1">
    <w:name w:val="WW8Num2z1"/>
    <w:rsid w:val="004A107E"/>
    <w:rPr>
      <w:rFonts w:ascii="Courier New" w:hAnsi="Courier New" w:cs="Courier New"/>
    </w:rPr>
  </w:style>
  <w:style w:type="character" w:customStyle="1" w:styleId="WW8Num2z2">
    <w:name w:val="WW8Num2z2"/>
    <w:rsid w:val="004A107E"/>
    <w:rPr>
      <w:rFonts w:ascii="Wingdings" w:hAnsi="Wingdings" w:cs="Wingdings"/>
    </w:rPr>
  </w:style>
  <w:style w:type="character" w:customStyle="1" w:styleId="WW8Num3z0">
    <w:name w:val="WW8Num3z0"/>
    <w:rsid w:val="004A107E"/>
    <w:rPr>
      <w:rFonts w:ascii="Symbol" w:hAnsi="Symbol" w:cs="Symbol"/>
    </w:rPr>
  </w:style>
  <w:style w:type="character" w:customStyle="1" w:styleId="WW8Num3z1">
    <w:name w:val="WW8Num3z1"/>
    <w:rsid w:val="004A107E"/>
    <w:rPr>
      <w:rFonts w:ascii="Courier New" w:hAnsi="Courier New" w:cs="Courier New"/>
    </w:rPr>
  </w:style>
  <w:style w:type="character" w:customStyle="1" w:styleId="WW8Num3z2">
    <w:name w:val="WW8Num3z2"/>
    <w:rsid w:val="004A107E"/>
    <w:rPr>
      <w:rFonts w:ascii="Wingdings" w:hAnsi="Wingdings" w:cs="Wingdings"/>
    </w:rPr>
  </w:style>
  <w:style w:type="character" w:customStyle="1" w:styleId="WW8Num4z0">
    <w:name w:val="WW8Num4z0"/>
    <w:rsid w:val="004A107E"/>
    <w:rPr>
      <w:rFonts w:ascii="Wingdings" w:hAnsi="Wingdings" w:cs="Wingdings"/>
      <w:color w:val="auto"/>
      <w:sz w:val="24"/>
      <w:szCs w:val="24"/>
    </w:rPr>
  </w:style>
  <w:style w:type="character" w:customStyle="1" w:styleId="WW8Num4z1">
    <w:name w:val="WW8Num4z1"/>
    <w:rsid w:val="004A107E"/>
    <w:rPr>
      <w:rFonts w:ascii="Wingdings" w:hAnsi="Wingdings" w:cs="Wingdings"/>
    </w:rPr>
  </w:style>
  <w:style w:type="character" w:customStyle="1" w:styleId="WW8Num4z3">
    <w:name w:val="WW8Num4z3"/>
    <w:rsid w:val="004A107E"/>
    <w:rPr>
      <w:rFonts w:ascii="Symbol" w:hAnsi="Symbol" w:cs="Symbol"/>
    </w:rPr>
  </w:style>
  <w:style w:type="character" w:customStyle="1" w:styleId="WW8Num4z4">
    <w:name w:val="WW8Num4z4"/>
    <w:rsid w:val="004A107E"/>
    <w:rPr>
      <w:rFonts w:ascii="Courier New" w:hAnsi="Courier New" w:cs="Courier New"/>
    </w:rPr>
  </w:style>
  <w:style w:type="character" w:customStyle="1" w:styleId="WW8Num5z0">
    <w:name w:val="WW8Num5z0"/>
    <w:rsid w:val="004A107E"/>
    <w:rPr>
      <w:rFonts w:ascii="Wingdings" w:eastAsia="Times New Roman" w:hAnsi="Wingdings" w:cs="Wingdings"/>
      <w:color w:val="auto"/>
      <w:sz w:val="24"/>
      <w:szCs w:val="24"/>
    </w:rPr>
  </w:style>
  <w:style w:type="character" w:customStyle="1" w:styleId="WW8Num5z1">
    <w:name w:val="WW8Num5z1"/>
    <w:rsid w:val="004A107E"/>
    <w:rPr>
      <w:rFonts w:ascii="Courier New" w:hAnsi="Courier New" w:cs="Courier New"/>
    </w:rPr>
  </w:style>
  <w:style w:type="character" w:customStyle="1" w:styleId="WW8Num5z2">
    <w:name w:val="WW8Num5z2"/>
    <w:rsid w:val="004A107E"/>
    <w:rPr>
      <w:rFonts w:ascii="Wingdings" w:hAnsi="Wingdings" w:cs="Wingdings"/>
    </w:rPr>
  </w:style>
  <w:style w:type="character" w:customStyle="1" w:styleId="WW8Num5z3">
    <w:name w:val="WW8Num5z3"/>
    <w:rsid w:val="004A107E"/>
    <w:rPr>
      <w:rFonts w:ascii="Symbol" w:hAnsi="Symbol" w:cs="Symbol"/>
    </w:rPr>
  </w:style>
  <w:style w:type="character" w:customStyle="1" w:styleId="WW8Num6z0">
    <w:name w:val="WW8Num6z0"/>
    <w:rsid w:val="004A107E"/>
    <w:rPr>
      <w:rFonts w:ascii="Symbol" w:hAnsi="Symbol" w:cs="Symbol"/>
    </w:rPr>
  </w:style>
  <w:style w:type="character" w:customStyle="1" w:styleId="WW8Num6z1">
    <w:name w:val="WW8Num6z1"/>
    <w:rsid w:val="004A107E"/>
    <w:rPr>
      <w:rFonts w:ascii="Courier New" w:hAnsi="Courier New" w:cs="Courier New"/>
    </w:rPr>
  </w:style>
  <w:style w:type="character" w:customStyle="1" w:styleId="WW8Num6z2">
    <w:name w:val="WW8Num6z2"/>
    <w:rsid w:val="004A107E"/>
    <w:rPr>
      <w:rFonts w:ascii="Wingdings" w:hAnsi="Wingdings" w:cs="Wingdings"/>
    </w:rPr>
  </w:style>
  <w:style w:type="character" w:customStyle="1" w:styleId="WW8Num7z0">
    <w:name w:val="WW8Num7z0"/>
    <w:rsid w:val="004A107E"/>
    <w:rPr>
      <w:rFonts w:ascii="Symbol" w:hAnsi="Symbol" w:cs="Symbol"/>
    </w:rPr>
  </w:style>
  <w:style w:type="character" w:customStyle="1" w:styleId="WW8Num7z1">
    <w:name w:val="WW8Num7z1"/>
    <w:rsid w:val="004A107E"/>
    <w:rPr>
      <w:rFonts w:ascii="Courier New" w:hAnsi="Courier New" w:cs="Courier New"/>
    </w:rPr>
  </w:style>
  <w:style w:type="character" w:customStyle="1" w:styleId="WW8Num7z2">
    <w:name w:val="WW8Num7z2"/>
    <w:rsid w:val="004A107E"/>
    <w:rPr>
      <w:rFonts w:ascii="Wingdings" w:hAnsi="Wingdings" w:cs="Wingdings"/>
    </w:rPr>
  </w:style>
  <w:style w:type="character" w:customStyle="1" w:styleId="WW8Num8z0">
    <w:name w:val="WW8Num8z0"/>
    <w:rsid w:val="004A107E"/>
    <w:rPr>
      <w:rFonts w:ascii="Wingdings" w:eastAsia="MingLiU" w:hAnsi="Wingdings" w:cs="Wingdings"/>
      <w:sz w:val="24"/>
      <w:szCs w:val="24"/>
    </w:rPr>
  </w:style>
  <w:style w:type="character" w:customStyle="1" w:styleId="WW8Num8z1">
    <w:name w:val="WW8Num8z1"/>
    <w:rsid w:val="004A107E"/>
    <w:rPr>
      <w:rFonts w:ascii="Courier New" w:hAnsi="Courier New" w:cs="Courier New"/>
    </w:rPr>
  </w:style>
  <w:style w:type="character" w:customStyle="1" w:styleId="WW8Num8z3">
    <w:name w:val="WW8Num8z3"/>
    <w:rsid w:val="004A107E"/>
    <w:rPr>
      <w:rFonts w:ascii="Symbol" w:hAnsi="Symbol" w:cs="Symbol"/>
    </w:rPr>
  </w:style>
  <w:style w:type="character" w:customStyle="1" w:styleId="WW8Num9z0">
    <w:name w:val="WW8Num9z0"/>
    <w:rsid w:val="004A107E"/>
    <w:rPr>
      <w:rFonts w:ascii="Wingdings" w:hAnsi="Wingdings" w:cs="Wingdings"/>
    </w:rPr>
  </w:style>
  <w:style w:type="character" w:customStyle="1" w:styleId="WW8Num9z1">
    <w:name w:val="WW8Num9z1"/>
    <w:rsid w:val="004A107E"/>
    <w:rPr>
      <w:rFonts w:ascii="Courier New" w:hAnsi="Courier New" w:cs="Courier New"/>
    </w:rPr>
  </w:style>
  <w:style w:type="character" w:customStyle="1" w:styleId="WW8Num9z3">
    <w:name w:val="WW8Num9z3"/>
    <w:rsid w:val="004A107E"/>
    <w:rPr>
      <w:rFonts w:ascii="Symbol" w:hAnsi="Symbol" w:cs="Symbol"/>
    </w:rPr>
  </w:style>
  <w:style w:type="character" w:customStyle="1" w:styleId="WW8Num10z0">
    <w:name w:val="WW8Num10z0"/>
    <w:rsid w:val="004A107E"/>
    <w:rPr>
      <w:rFonts w:ascii="Symbol" w:hAnsi="Symbol" w:cs="Symbol"/>
    </w:rPr>
  </w:style>
  <w:style w:type="character" w:customStyle="1" w:styleId="WW8Num10z1">
    <w:name w:val="WW8Num10z1"/>
    <w:rsid w:val="004A107E"/>
    <w:rPr>
      <w:rFonts w:ascii="Courier New" w:hAnsi="Courier New" w:cs="Courier New"/>
    </w:rPr>
  </w:style>
  <w:style w:type="character" w:customStyle="1" w:styleId="WW8Num10z2">
    <w:name w:val="WW8Num10z2"/>
    <w:rsid w:val="004A107E"/>
    <w:rPr>
      <w:rFonts w:ascii="Wingdings" w:hAnsi="Wingdings" w:cs="Wingdings"/>
    </w:rPr>
  </w:style>
  <w:style w:type="character" w:customStyle="1" w:styleId="WW8Num11z0">
    <w:name w:val="WW8Num11z0"/>
    <w:rsid w:val="004A107E"/>
    <w:rPr>
      <w:rFonts w:ascii="Symbol" w:hAnsi="Symbol" w:cs="Symbol"/>
    </w:rPr>
  </w:style>
  <w:style w:type="character" w:customStyle="1" w:styleId="WW8Num11z1">
    <w:name w:val="WW8Num11z1"/>
    <w:rsid w:val="004A107E"/>
    <w:rPr>
      <w:rFonts w:ascii="Courier New" w:hAnsi="Courier New" w:cs="Courier New"/>
    </w:rPr>
  </w:style>
  <w:style w:type="character" w:customStyle="1" w:styleId="WW8Num11z2">
    <w:name w:val="WW8Num11z2"/>
    <w:rsid w:val="004A107E"/>
    <w:rPr>
      <w:rFonts w:ascii="Wingdings" w:hAnsi="Wingdings" w:cs="Wingdings"/>
    </w:rPr>
  </w:style>
  <w:style w:type="character" w:customStyle="1" w:styleId="WW8Num12z0">
    <w:name w:val="WW8Num12z0"/>
    <w:rsid w:val="004A107E"/>
    <w:rPr>
      <w:rFonts w:ascii="Symbol" w:hAnsi="Symbol" w:cs="Symbol"/>
    </w:rPr>
  </w:style>
  <w:style w:type="character" w:customStyle="1" w:styleId="WW8Num12z1">
    <w:name w:val="WW8Num12z1"/>
    <w:rsid w:val="004A107E"/>
    <w:rPr>
      <w:rFonts w:ascii="Courier New" w:hAnsi="Courier New" w:cs="Courier New"/>
    </w:rPr>
  </w:style>
  <w:style w:type="character" w:customStyle="1" w:styleId="WW8Num12z2">
    <w:name w:val="WW8Num12z2"/>
    <w:rsid w:val="004A107E"/>
    <w:rPr>
      <w:rFonts w:ascii="Wingdings" w:hAnsi="Wingdings" w:cs="Wingdings"/>
    </w:rPr>
  </w:style>
  <w:style w:type="character" w:customStyle="1" w:styleId="WW8Num13z0">
    <w:name w:val="WW8Num13z0"/>
    <w:rsid w:val="004A107E"/>
    <w:rPr>
      <w:rFonts w:ascii="Symbol" w:hAnsi="Symbol" w:cs="Symbol"/>
    </w:rPr>
  </w:style>
  <w:style w:type="character" w:customStyle="1" w:styleId="WW8Num13z1">
    <w:name w:val="WW8Num13z1"/>
    <w:rsid w:val="004A107E"/>
    <w:rPr>
      <w:rFonts w:ascii="Courier New" w:hAnsi="Courier New" w:cs="Courier New"/>
    </w:rPr>
  </w:style>
  <w:style w:type="character" w:customStyle="1" w:styleId="WW8Num13z2">
    <w:name w:val="WW8Num13z2"/>
    <w:rsid w:val="004A107E"/>
    <w:rPr>
      <w:rFonts w:ascii="Wingdings" w:hAnsi="Wingdings" w:cs="Wingdings"/>
    </w:rPr>
  </w:style>
  <w:style w:type="character" w:customStyle="1" w:styleId="WW8Num14z0">
    <w:name w:val="WW8Num14z0"/>
    <w:rsid w:val="004A107E"/>
    <w:rPr>
      <w:rFonts w:ascii="Symbol" w:hAnsi="Symbol" w:cs="Symbol"/>
    </w:rPr>
  </w:style>
  <w:style w:type="character" w:customStyle="1" w:styleId="WW8Num14z1">
    <w:name w:val="WW8Num14z1"/>
    <w:rsid w:val="004A107E"/>
    <w:rPr>
      <w:rFonts w:ascii="Courier New" w:hAnsi="Courier New" w:cs="Courier New"/>
    </w:rPr>
  </w:style>
  <w:style w:type="character" w:customStyle="1" w:styleId="WW8Num14z2">
    <w:name w:val="WW8Num14z2"/>
    <w:rsid w:val="004A107E"/>
    <w:rPr>
      <w:rFonts w:ascii="Wingdings" w:hAnsi="Wingdings" w:cs="Wingdings"/>
    </w:rPr>
  </w:style>
  <w:style w:type="character" w:customStyle="1" w:styleId="WW8Num15z0">
    <w:name w:val="WW8Num15z0"/>
    <w:rsid w:val="004A107E"/>
    <w:rPr>
      <w:rFonts w:ascii="Wingdings" w:hAnsi="Wingdings" w:cs="Wingdings"/>
    </w:rPr>
  </w:style>
  <w:style w:type="character" w:customStyle="1" w:styleId="WW8Num15z1">
    <w:name w:val="WW8Num15z1"/>
    <w:rsid w:val="004A107E"/>
  </w:style>
  <w:style w:type="character" w:customStyle="1" w:styleId="WW8Num15z2">
    <w:name w:val="WW8Num15z2"/>
    <w:rsid w:val="004A107E"/>
  </w:style>
  <w:style w:type="character" w:customStyle="1" w:styleId="WW8Num15z3">
    <w:name w:val="WW8Num15z3"/>
    <w:rsid w:val="004A107E"/>
  </w:style>
  <w:style w:type="character" w:customStyle="1" w:styleId="WW8Num15z4">
    <w:name w:val="WW8Num15z4"/>
    <w:rsid w:val="004A107E"/>
  </w:style>
  <w:style w:type="character" w:customStyle="1" w:styleId="WW8Num15z5">
    <w:name w:val="WW8Num15z5"/>
    <w:rsid w:val="004A107E"/>
  </w:style>
  <w:style w:type="character" w:customStyle="1" w:styleId="WW8Num15z6">
    <w:name w:val="WW8Num15z6"/>
    <w:rsid w:val="004A107E"/>
  </w:style>
  <w:style w:type="character" w:customStyle="1" w:styleId="WW8Num15z7">
    <w:name w:val="WW8Num15z7"/>
    <w:rsid w:val="004A107E"/>
  </w:style>
  <w:style w:type="character" w:customStyle="1" w:styleId="WW8Num15z8">
    <w:name w:val="WW8Num15z8"/>
    <w:rsid w:val="004A107E"/>
  </w:style>
  <w:style w:type="character" w:customStyle="1" w:styleId="Heading1Char">
    <w:name w:val="Heading 1 Char"/>
    <w:rsid w:val="004A107E"/>
    <w:rPr>
      <w:rFonts w:ascii="Cambria" w:eastAsia="Times New Roman" w:hAnsi="Cambria" w:cs="Times New Roman"/>
      <w:b/>
      <w:bCs/>
      <w:kern w:val="1"/>
      <w:sz w:val="32"/>
      <w:szCs w:val="32"/>
    </w:rPr>
  </w:style>
  <w:style w:type="character" w:customStyle="1" w:styleId="Heading3Char">
    <w:name w:val="Heading 3 Char"/>
    <w:rsid w:val="004A107E"/>
    <w:rPr>
      <w:rFonts w:ascii="Cambria" w:eastAsia="Times New Roman" w:hAnsi="Cambria" w:cs="Times New Roman"/>
      <w:b/>
      <w:bCs/>
      <w:color w:val="4F81BD"/>
    </w:rPr>
  </w:style>
  <w:style w:type="character" w:customStyle="1" w:styleId="HeaderChar">
    <w:name w:val="Header Char"/>
    <w:rsid w:val="004A107E"/>
    <w:rPr>
      <w:rFonts w:ascii="Times New Roman" w:eastAsia="Times New Roman" w:hAnsi="Times New Roman" w:cs="Times New Roman"/>
      <w:sz w:val="20"/>
      <w:szCs w:val="20"/>
    </w:rPr>
  </w:style>
  <w:style w:type="character" w:customStyle="1" w:styleId="TitleChar">
    <w:name w:val="Title Char"/>
    <w:rsid w:val="004A107E"/>
    <w:rPr>
      <w:rFonts w:ascii="Cambria" w:eastAsia="Times New Roman" w:hAnsi="Cambria" w:cs="Times New Roman"/>
      <w:b/>
      <w:bCs/>
      <w:kern w:val="1"/>
      <w:sz w:val="32"/>
      <w:szCs w:val="32"/>
    </w:rPr>
  </w:style>
  <w:style w:type="character" w:customStyle="1" w:styleId="gbps2">
    <w:name w:val="gbps2"/>
    <w:basedOn w:val="DefaultParagraphFont"/>
    <w:rsid w:val="004A107E"/>
  </w:style>
  <w:style w:type="character" w:styleId="Emphasis">
    <w:name w:val="Emphasis"/>
    <w:qFormat/>
    <w:rsid w:val="004A107E"/>
    <w:rPr>
      <w:i/>
      <w:iCs/>
    </w:rPr>
  </w:style>
  <w:style w:type="character" w:customStyle="1" w:styleId="BodyTextChar">
    <w:name w:val="Body Text Char"/>
    <w:rsid w:val="004A107E"/>
    <w:rPr>
      <w:sz w:val="22"/>
      <w:szCs w:val="22"/>
      <w:lang w:val="en-US"/>
    </w:rPr>
  </w:style>
  <w:style w:type="character" w:customStyle="1" w:styleId="apple-style-span">
    <w:name w:val="apple-style-span"/>
    <w:rsid w:val="004A107E"/>
  </w:style>
  <w:style w:type="paragraph" w:customStyle="1" w:styleId="Heading">
    <w:name w:val="Heading"/>
    <w:basedOn w:val="Normal"/>
    <w:next w:val="Normal"/>
    <w:rsid w:val="004A107E"/>
    <w:pPr>
      <w:spacing w:before="240" w:after="60"/>
      <w:jc w:val="center"/>
    </w:pPr>
    <w:rPr>
      <w:rFonts w:ascii="Cambria" w:eastAsia="Times New Roman" w:hAnsi="Cambria" w:cs="Cambria"/>
      <w:b/>
      <w:bCs/>
      <w:kern w:val="1"/>
      <w:sz w:val="32"/>
      <w:szCs w:val="32"/>
    </w:rPr>
  </w:style>
  <w:style w:type="paragraph" w:styleId="BodyText">
    <w:name w:val="Body Text"/>
    <w:basedOn w:val="Normal"/>
    <w:rsid w:val="004A107E"/>
    <w:pPr>
      <w:spacing w:after="120"/>
    </w:pPr>
  </w:style>
  <w:style w:type="paragraph" w:styleId="List">
    <w:name w:val="List"/>
    <w:basedOn w:val="BodyText"/>
    <w:rsid w:val="004A107E"/>
    <w:rPr>
      <w:rFonts w:cs="FreeSans"/>
    </w:rPr>
  </w:style>
  <w:style w:type="paragraph" w:styleId="Caption">
    <w:name w:val="caption"/>
    <w:basedOn w:val="Normal"/>
    <w:qFormat/>
    <w:rsid w:val="004A107E"/>
    <w:pPr>
      <w:suppressLineNumbers/>
      <w:spacing w:before="120" w:after="120"/>
    </w:pPr>
    <w:rPr>
      <w:rFonts w:cs="FreeSans"/>
      <w:i/>
      <w:iCs/>
      <w:sz w:val="24"/>
      <w:szCs w:val="24"/>
    </w:rPr>
  </w:style>
  <w:style w:type="paragraph" w:customStyle="1" w:styleId="Index">
    <w:name w:val="Index"/>
    <w:basedOn w:val="Normal"/>
    <w:rsid w:val="004A107E"/>
    <w:pPr>
      <w:suppressLineNumbers/>
    </w:pPr>
    <w:rPr>
      <w:rFonts w:cs="FreeSans"/>
    </w:rPr>
  </w:style>
  <w:style w:type="paragraph" w:styleId="Header">
    <w:name w:val="header"/>
    <w:basedOn w:val="Normal"/>
    <w:rsid w:val="004A107E"/>
    <w:pPr>
      <w:spacing w:after="0" w:line="240" w:lineRule="auto"/>
    </w:pPr>
    <w:rPr>
      <w:rFonts w:ascii="Times New Roman" w:eastAsia="Times New Roman" w:hAnsi="Times New Roman"/>
      <w:sz w:val="20"/>
      <w:szCs w:val="20"/>
    </w:rPr>
  </w:style>
  <w:style w:type="paragraph" w:styleId="ListParagraph">
    <w:name w:val="List Paragraph"/>
    <w:basedOn w:val="Normal"/>
    <w:link w:val="ListParagraphChar"/>
    <w:uiPriority w:val="34"/>
    <w:qFormat/>
    <w:rsid w:val="004A107E"/>
    <w:pPr>
      <w:spacing w:after="0" w:line="240" w:lineRule="auto"/>
      <w:ind w:left="720"/>
      <w:contextualSpacing/>
    </w:pPr>
    <w:rPr>
      <w:rFonts w:ascii="Times New Roman" w:eastAsia="Times New Roman" w:hAnsi="Times New Roman"/>
      <w:sz w:val="24"/>
      <w:szCs w:val="24"/>
    </w:rPr>
  </w:style>
  <w:style w:type="paragraph" w:styleId="NoSpacing">
    <w:name w:val="No Spacing"/>
    <w:qFormat/>
    <w:rsid w:val="004A107E"/>
    <w:pPr>
      <w:suppressAutoHyphens/>
    </w:pPr>
    <w:rPr>
      <w:rFonts w:ascii="Calibri" w:eastAsia="Calibri" w:hAnsi="Calibri"/>
      <w:sz w:val="22"/>
      <w:szCs w:val="22"/>
      <w:lang w:val="en-US" w:eastAsia="zh-CN"/>
    </w:rPr>
  </w:style>
  <w:style w:type="paragraph" w:customStyle="1" w:styleId="DefaultText1">
    <w:name w:val="Default Text:1"/>
    <w:basedOn w:val="Normal"/>
    <w:rsid w:val="004A107E"/>
    <w:pPr>
      <w:overflowPunct w:val="0"/>
      <w:autoSpaceDE w:val="0"/>
      <w:spacing w:after="0" w:line="240" w:lineRule="auto"/>
      <w:textAlignment w:val="baseline"/>
    </w:pPr>
    <w:rPr>
      <w:rFonts w:ascii="Times New Roman" w:eastAsia="Times New Roman" w:hAnsi="Times New Roman"/>
      <w:sz w:val="24"/>
      <w:szCs w:val="20"/>
    </w:rPr>
  </w:style>
  <w:style w:type="paragraph" w:customStyle="1" w:styleId="Default">
    <w:name w:val="Default"/>
    <w:rsid w:val="001170F8"/>
    <w:pPr>
      <w:autoSpaceDE w:val="0"/>
      <w:autoSpaceDN w:val="0"/>
      <w:adjustRightInd w:val="0"/>
    </w:pPr>
    <w:rPr>
      <w:rFonts w:ascii="Cambria" w:eastAsiaTheme="minorHAnsi" w:hAnsi="Cambria" w:cs="Cambria"/>
      <w:color w:val="000000"/>
      <w:sz w:val="24"/>
      <w:szCs w:val="24"/>
      <w:lang w:val="en-US" w:eastAsia="en-US"/>
    </w:rPr>
  </w:style>
  <w:style w:type="paragraph" w:styleId="NormalWeb">
    <w:name w:val="Normal (Web)"/>
    <w:basedOn w:val="Normal"/>
    <w:uiPriority w:val="99"/>
    <w:rsid w:val="006F3538"/>
    <w:pPr>
      <w:overflowPunct w:val="0"/>
      <w:autoSpaceDE w:val="0"/>
      <w:spacing w:after="0" w:line="240" w:lineRule="auto"/>
      <w:textAlignment w:val="baseline"/>
    </w:pPr>
    <w:rPr>
      <w:rFonts w:ascii="Verdana" w:eastAsia="Times New Roman" w:hAnsi="Verdana"/>
      <w:sz w:val="20"/>
      <w:szCs w:val="24"/>
      <w:lang w:eastAsia="ar-SA"/>
    </w:rPr>
  </w:style>
  <w:style w:type="character" w:customStyle="1" w:styleId="ListParagraphChar">
    <w:name w:val="List Paragraph Char"/>
    <w:link w:val="ListParagraph"/>
    <w:uiPriority w:val="99"/>
    <w:locked/>
    <w:rsid w:val="006F3538"/>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C0458-E931-4BFC-AAAB-B62DCFFE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dc:creator>
  <cp:lastModifiedBy>Naresh Kumar Koneti</cp:lastModifiedBy>
  <cp:revision>2</cp:revision>
  <cp:lastPrinted>1899-12-31T18:30:00Z</cp:lastPrinted>
  <dcterms:created xsi:type="dcterms:W3CDTF">2017-10-03T12:46:00Z</dcterms:created>
  <dcterms:modified xsi:type="dcterms:W3CDTF">2017-10-03T12:46:00Z</dcterms:modified>
</cp:coreProperties>
</file>